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15F" w:rsidRDefault="00CA215F">
      <w:pPr>
        <w:spacing w:before="9" w:line="100" w:lineRule="exact"/>
        <w:rPr>
          <w:sz w:val="10"/>
          <w:szCs w:val="10"/>
        </w:rPr>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5F463A">
      <w:pPr>
        <w:spacing w:before="26"/>
        <w:ind w:left="3883" w:right="3881"/>
        <w:jc w:val="center"/>
        <w:rPr>
          <w:sz w:val="24"/>
          <w:szCs w:val="24"/>
        </w:rPr>
      </w:pPr>
      <w:r>
        <w:rPr>
          <w:i/>
          <w:sz w:val="24"/>
          <w:szCs w:val="24"/>
        </w:rPr>
        <w:t>Fall 2017</w:t>
      </w:r>
    </w:p>
    <w:p w:rsidR="00CA215F" w:rsidRDefault="00CA215F">
      <w:pPr>
        <w:spacing w:before="9" w:line="160" w:lineRule="exact"/>
        <w:rPr>
          <w:sz w:val="17"/>
          <w:szCs w:val="17"/>
        </w:rPr>
      </w:pPr>
    </w:p>
    <w:p w:rsidR="00CA215F" w:rsidRDefault="00CA215F">
      <w:pPr>
        <w:spacing w:line="200" w:lineRule="exact"/>
      </w:pPr>
    </w:p>
    <w:p w:rsidR="00CA215F" w:rsidRDefault="005F463A">
      <w:pPr>
        <w:ind w:left="602" w:right="599"/>
        <w:jc w:val="center"/>
        <w:rPr>
          <w:sz w:val="40"/>
          <w:szCs w:val="40"/>
        </w:rPr>
      </w:pPr>
      <w:r>
        <w:rPr>
          <w:b/>
          <w:sz w:val="40"/>
          <w:szCs w:val="40"/>
        </w:rPr>
        <w:t>KNOWLEDGE DISCOVERY IN DATABASES</w:t>
      </w:r>
    </w:p>
    <w:p w:rsidR="00CA215F" w:rsidRDefault="00CA215F">
      <w:pPr>
        <w:spacing w:line="200" w:lineRule="exact"/>
      </w:pPr>
    </w:p>
    <w:p w:rsidR="00CA215F" w:rsidRDefault="00CA215F">
      <w:pPr>
        <w:spacing w:before="5" w:line="200" w:lineRule="exact"/>
      </w:pPr>
    </w:p>
    <w:p w:rsidR="00CA215F" w:rsidRDefault="005F463A">
      <w:pPr>
        <w:ind w:left="3002" w:right="3004"/>
        <w:jc w:val="center"/>
        <w:rPr>
          <w:sz w:val="24"/>
          <w:szCs w:val="24"/>
        </w:rPr>
      </w:pPr>
      <w:r>
        <w:rPr>
          <w:sz w:val="24"/>
          <w:szCs w:val="24"/>
        </w:rPr>
        <w:t>FINAL PROJECT REPORT</w:t>
      </w:r>
    </w:p>
    <w:p w:rsidR="005F463A" w:rsidRPr="005F463A" w:rsidRDefault="005F463A" w:rsidP="005F463A">
      <w:pPr>
        <w:rPr>
          <w:sz w:val="30"/>
          <w:szCs w:val="30"/>
        </w:rPr>
      </w:pPr>
      <w:r>
        <w:rPr>
          <w:sz w:val="30"/>
          <w:szCs w:val="30"/>
        </w:rPr>
        <w:t xml:space="preserve">                                              </w:t>
      </w:r>
      <w:r w:rsidRPr="005F463A">
        <w:rPr>
          <w:sz w:val="30"/>
          <w:szCs w:val="30"/>
        </w:rPr>
        <w:t>Alekhya Akkinepally</w:t>
      </w:r>
    </w:p>
    <w:p w:rsidR="005F463A" w:rsidRDefault="005F463A">
      <w:pPr>
        <w:ind w:left="3002" w:right="3004"/>
        <w:jc w:val="center"/>
        <w:rPr>
          <w:sz w:val="24"/>
          <w:szCs w:val="24"/>
        </w:rPr>
      </w:pPr>
    </w:p>
    <w:p w:rsidR="00CA215F" w:rsidRDefault="00CA215F">
      <w:pPr>
        <w:spacing w:before="5" w:line="120" w:lineRule="exact"/>
        <w:rPr>
          <w:sz w:val="13"/>
          <w:szCs w:val="13"/>
        </w:rPr>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bookmarkStart w:id="0" w:name="_GoBack"/>
      <w:bookmarkEnd w:id="0"/>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before="2" w:line="160" w:lineRule="exact"/>
        <w:rPr>
          <w:sz w:val="17"/>
          <w:szCs w:val="17"/>
        </w:rPr>
      </w:pPr>
    </w:p>
    <w:p w:rsidR="00CA215F" w:rsidRDefault="00CA215F">
      <w:pPr>
        <w:spacing w:line="200" w:lineRule="exact"/>
      </w:pPr>
    </w:p>
    <w:p w:rsidR="005F463A" w:rsidRPr="005F463A" w:rsidRDefault="005F463A" w:rsidP="005F463A">
      <w:pPr>
        <w:ind w:left="4761"/>
        <w:jc w:val="right"/>
        <w:rPr>
          <w:sz w:val="30"/>
          <w:szCs w:val="30"/>
        </w:rPr>
      </w:pPr>
    </w:p>
    <w:p w:rsidR="005F463A" w:rsidRDefault="005F463A">
      <w:pPr>
        <w:ind w:left="4761"/>
        <w:rPr>
          <w:sz w:val="24"/>
          <w:szCs w:val="24"/>
        </w:rPr>
      </w:pPr>
    </w:p>
    <w:p w:rsidR="005F463A" w:rsidRDefault="005F463A">
      <w:pPr>
        <w:ind w:left="4761"/>
        <w:rPr>
          <w:sz w:val="24"/>
          <w:szCs w:val="24"/>
        </w:rPr>
      </w:pPr>
    </w:p>
    <w:p w:rsidR="005F463A" w:rsidRDefault="005F463A">
      <w:pPr>
        <w:ind w:left="4761"/>
        <w:rPr>
          <w:sz w:val="24"/>
          <w:szCs w:val="24"/>
        </w:rPr>
      </w:pPr>
    </w:p>
    <w:p w:rsidR="005F463A" w:rsidRDefault="005F463A">
      <w:pPr>
        <w:ind w:left="4761"/>
        <w:rPr>
          <w:sz w:val="24"/>
          <w:szCs w:val="24"/>
        </w:rPr>
      </w:pPr>
    </w:p>
    <w:p w:rsidR="005F463A" w:rsidRDefault="005F463A">
      <w:pPr>
        <w:ind w:left="4761"/>
        <w:rPr>
          <w:sz w:val="24"/>
          <w:szCs w:val="24"/>
        </w:rPr>
      </w:pPr>
    </w:p>
    <w:p w:rsidR="005F463A" w:rsidRDefault="005F463A">
      <w:pPr>
        <w:ind w:left="4761"/>
        <w:rPr>
          <w:sz w:val="24"/>
          <w:szCs w:val="24"/>
        </w:rPr>
      </w:pPr>
    </w:p>
    <w:p w:rsidR="005F463A" w:rsidRDefault="005F463A">
      <w:pPr>
        <w:ind w:left="4761"/>
        <w:rPr>
          <w:sz w:val="24"/>
          <w:szCs w:val="24"/>
        </w:rPr>
      </w:pPr>
    </w:p>
    <w:p w:rsidR="005F463A" w:rsidRDefault="005F463A">
      <w:pPr>
        <w:ind w:left="4761"/>
        <w:rPr>
          <w:sz w:val="24"/>
          <w:szCs w:val="24"/>
        </w:rPr>
      </w:pPr>
    </w:p>
    <w:p w:rsidR="005F463A" w:rsidRDefault="005F463A">
      <w:pPr>
        <w:ind w:left="4761"/>
        <w:rPr>
          <w:sz w:val="24"/>
          <w:szCs w:val="24"/>
        </w:rPr>
      </w:pPr>
    </w:p>
    <w:p w:rsidR="005F463A" w:rsidRDefault="005F463A">
      <w:pPr>
        <w:ind w:left="4761"/>
        <w:rPr>
          <w:sz w:val="24"/>
          <w:szCs w:val="24"/>
        </w:rPr>
      </w:pPr>
    </w:p>
    <w:p w:rsidR="005F463A" w:rsidRDefault="005F463A">
      <w:pPr>
        <w:ind w:left="4761"/>
        <w:rPr>
          <w:sz w:val="24"/>
          <w:szCs w:val="24"/>
        </w:rPr>
      </w:pPr>
    </w:p>
    <w:p w:rsidR="00CA215F" w:rsidRDefault="005F463A">
      <w:pPr>
        <w:spacing w:before="65"/>
        <w:ind w:left="100"/>
        <w:rPr>
          <w:sz w:val="28"/>
          <w:szCs w:val="28"/>
        </w:rPr>
      </w:pPr>
      <w:r>
        <w:rPr>
          <w:b/>
          <w:sz w:val="28"/>
          <w:szCs w:val="28"/>
        </w:rPr>
        <w:t>1. DATA CLEANING:</w:t>
      </w:r>
    </w:p>
    <w:p w:rsidR="00CA215F" w:rsidRDefault="00CA215F">
      <w:pPr>
        <w:spacing w:line="200" w:lineRule="exact"/>
      </w:pPr>
    </w:p>
    <w:p w:rsidR="00CA215F" w:rsidRDefault="00CA215F">
      <w:pPr>
        <w:spacing w:before="3" w:line="220" w:lineRule="exact"/>
        <w:rPr>
          <w:sz w:val="22"/>
          <w:szCs w:val="22"/>
        </w:rPr>
      </w:pPr>
    </w:p>
    <w:p w:rsidR="00CA215F" w:rsidRDefault="005F463A">
      <w:pPr>
        <w:spacing w:line="300" w:lineRule="auto"/>
        <w:ind w:left="100" w:right="83" w:firstLine="720"/>
        <w:jc w:val="both"/>
        <w:rPr>
          <w:sz w:val="24"/>
          <w:szCs w:val="24"/>
        </w:rPr>
      </w:pPr>
      <w:r>
        <w:rPr>
          <w:color w:val="080D13"/>
          <w:sz w:val="24"/>
          <w:szCs w:val="24"/>
        </w:rPr>
        <w:t>The days when one would get data in tabulated spreadsheets are truly behind us. A moment of silence for the data residing in the spreadsheet pockets. Today, more than</w:t>
      </w:r>
    </w:p>
    <w:p w:rsidR="00CA215F" w:rsidRDefault="005F463A">
      <w:pPr>
        <w:spacing w:before="2" w:line="300" w:lineRule="auto"/>
        <w:ind w:left="100" w:right="79"/>
        <w:jc w:val="both"/>
        <w:rPr>
          <w:sz w:val="24"/>
          <w:szCs w:val="24"/>
        </w:rPr>
      </w:pPr>
      <w:r>
        <w:rPr>
          <w:color w:val="080D13"/>
          <w:sz w:val="24"/>
          <w:szCs w:val="24"/>
        </w:rPr>
        <w:t xml:space="preserve">80% of the data is unstructured – it is either present in data silos </w:t>
      </w:r>
      <w:r>
        <w:rPr>
          <w:color w:val="080D13"/>
          <w:sz w:val="24"/>
          <w:szCs w:val="24"/>
        </w:rPr>
        <w:t xml:space="preserve">or scattered around the digital archives. Data is being produced as we speak – from every conversation we </w:t>
      </w:r>
      <w:proofErr w:type="gramStart"/>
      <w:r>
        <w:rPr>
          <w:color w:val="080D13"/>
          <w:sz w:val="24"/>
          <w:szCs w:val="24"/>
        </w:rPr>
        <w:t>make  in</w:t>
      </w:r>
      <w:proofErr w:type="gramEnd"/>
      <w:r>
        <w:rPr>
          <w:color w:val="080D13"/>
          <w:sz w:val="24"/>
          <w:szCs w:val="24"/>
        </w:rPr>
        <w:t xml:space="preserve">  the  social  media  to  every  content  generated  from  news  sources.  </w:t>
      </w:r>
      <w:proofErr w:type="gramStart"/>
      <w:r>
        <w:rPr>
          <w:color w:val="080D13"/>
          <w:sz w:val="24"/>
          <w:szCs w:val="24"/>
        </w:rPr>
        <w:t>In  order</w:t>
      </w:r>
      <w:proofErr w:type="gramEnd"/>
      <w:r>
        <w:rPr>
          <w:color w:val="080D13"/>
          <w:sz w:val="24"/>
          <w:szCs w:val="24"/>
        </w:rPr>
        <w:t xml:space="preserve">  to produce  any  meaningful  actionable  insight  from  </w:t>
      </w:r>
      <w:r>
        <w:rPr>
          <w:color w:val="080D13"/>
          <w:sz w:val="24"/>
          <w:szCs w:val="24"/>
        </w:rPr>
        <w:t>data,  it  is  important  to  know  how  to work with it in its unstructured form. As a Data Scientist at one of the fastest growing Decision Sciences firm, my bread and butter comes from deriving meaningful insights from unstructured text information.</w:t>
      </w:r>
    </w:p>
    <w:p w:rsidR="00CA215F" w:rsidRDefault="005F463A">
      <w:pPr>
        <w:spacing w:before="2" w:line="300" w:lineRule="auto"/>
        <w:ind w:left="100" w:right="76" w:firstLine="720"/>
        <w:jc w:val="both"/>
        <w:rPr>
          <w:sz w:val="24"/>
          <w:szCs w:val="24"/>
        </w:rPr>
      </w:pPr>
      <w:proofErr w:type="gramStart"/>
      <w:r>
        <w:rPr>
          <w:color w:val="080D13"/>
          <w:sz w:val="24"/>
          <w:szCs w:val="24"/>
        </w:rPr>
        <w:t>One</w:t>
      </w:r>
      <w:r>
        <w:rPr>
          <w:color w:val="080D13"/>
          <w:sz w:val="24"/>
          <w:szCs w:val="24"/>
        </w:rPr>
        <w:t xml:space="preserve">  of</w:t>
      </w:r>
      <w:proofErr w:type="gramEnd"/>
      <w:r>
        <w:rPr>
          <w:color w:val="080D13"/>
          <w:sz w:val="24"/>
          <w:szCs w:val="24"/>
        </w:rPr>
        <w:t xml:space="preserve">  the  first  steps  in  working  with  text  data  is  to  pre-process  it.  </w:t>
      </w:r>
      <w:proofErr w:type="gramStart"/>
      <w:r>
        <w:rPr>
          <w:color w:val="080D13"/>
          <w:sz w:val="24"/>
          <w:szCs w:val="24"/>
        </w:rPr>
        <w:t>It  is</w:t>
      </w:r>
      <w:proofErr w:type="gramEnd"/>
      <w:r>
        <w:rPr>
          <w:color w:val="080D13"/>
          <w:sz w:val="24"/>
          <w:szCs w:val="24"/>
        </w:rPr>
        <w:t xml:space="preserve">  an essential  step  before  the  data  is  ready  for  analysis.  </w:t>
      </w:r>
      <w:proofErr w:type="gramStart"/>
      <w:r>
        <w:rPr>
          <w:color w:val="080D13"/>
          <w:sz w:val="24"/>
          <w:szCs w:val="24"/>
        </w:rPr>
        <w:t>Majority  of</w:t>
      </w:r>
      <w:proofErr w:type="gramEnd"/>
      <w:r>
        <w:rPr>
          <w:color w:val="080D13"/>
          <w:sz w:val="24"/>
          <w:szCs w:val="24"/>
        </w:rPr>
        <w:t xml:space="preserve">  available  text  data  is highly  unstructured  and  noisy  in  nature  –  to  achieve</w:t>
      </w:r>
      <w:r>
        <w:rPr>
          <w:color w:val="080D13"/>
          <w:sz w:val="24"/>
          <w:szCs w:val="24"/>
        </w:rPr>
        <w:t xml:space="preserve">  better  insights  or  to  build  better algorithms,  it  is  necessary  to  play  with  clean  data.  </w:t>
      </w:r>
      <w:proofErr w:type="gramStart"/>
      <w:r>
        <w:rPr>
          <w:color w:val="080D13"/>
          <w:sz w:val="24"/>
          <w:szCs w:val="24"/>
        </w:rPr>
        <w:t>For  example</w:t>
      </w:r>
      <w:proofErr w:type="gramEnd"/>
      <w:r>
        <w:rPr>
          <w:color w:val="080D13"/>
          <w:sz w:val="24"/>
          <w:szCs w:val="24"/>
        </w:rPr>
        <w:t>,  social  media  data  is highly unstructured – it is an informal communication – typos, bad grammar, presence of unwanted content like URL</w:t>
      </w:r>
      <w:r>
        <w:rPr>
          <w:color w:val="080D13"/>
          <w:sz w:val="24"/>
          <w:szCs w:val="24"/>
        </w:rPr>
        <w:t>s, Stop word’s, Expressions etc. are the usual suspects.</w:t>
      </w:r>
    </w:p>
    <w:p w:rsidR="00CA215F" w:rsidRDefault="005F463A">
      <w:pPr>
        <w:spacing w:before="2" w:line="300" w:lineRule="auto"/>
        <w:ind w:left="100" w:right="78" w:firstLine="720"/>
        <w:jc w:val="both"/>
        <w:rPr>
          <w:sz w:val="24"/>
          <w:szCs w:val="24"/>
        </w:rPr>
      </w:pPr>
      <w:r>
        <w:rPr>
          <w:color w:val="080D13"/>
          <w:sz w:val="24"/>
          <w:szCs w:val="24"/>
        </w:rPr>
        <w:t>So  we  have  performed  basic  data  preprocessing  operations  on  the  given  text corpus we have done five basic pre-processing steps which involve stripping the white</w:t>
      </w:r>
      <w:r>
        <w:rPr>
          <w:color w:val="080D13"/>
          <w:sz w:val="24"/>
          <w:szCs w:val="24"/>
        </w:rPr>
        <w:t xml:space="preserve"> spaces,  converting  the  text  into  lower  cases,  as  we  know  that  we  are  operating  on around ten thousand files there will be many stop words like the, that, they etc. which really doesn’t help us in achieving our task of finding the surprise el</w:t>
      </w:r>
      <w:r>
        <w:rPr>
          <w:color w:val="080D13"/>
          <w:sz w:val="24"/>
          <w:szCs w:val="24"/>
        </w:rPr>
        <w:t>ement so we will be removing the stop words from our text files. Then we have removed the punctuations in the whole corpus and we will be removing the sparse elements. After carrying these five data pre-processing steps our text data is cleaned and we will</w:t>
      </w:r>
      <w:r>
        <w:rPr>
          <w:color w:val="080D13"/>
          <w:sz w:val="24"/>
          <w:szCs w:val="24"/>
        </w:rPr>
        <w:t xml:space="preserve"> make further technical operations on this cleaned data. For making sure that the data is cleaned let’s compare the </w:t>
      </w:r>
      <w:proofErr w:type="spellStart"/>
      <w:r>
        <w:rPr>
          <w:color w:val="080D13"/>
          <w:sz w:val="24"/>
          <w:szCs w:val="24"/>
        </w:rPr>
        <w:t>dtm’s</w:t>
      </w:r>
      <w:proofErr w:type="spellEnd"/>
      <w:r>
        <w:rPr>
          <w:color w:val="080D13"/>
          <w:sz w:val="24"/>
          <w:szCs w:val="24"/>
        </w:rPr>
        <w:t xml:space="preserve"> version of both the corpus before and after cleaning of the data as we can see that the total number of terms are reduced (because of </w:t>
      </w:r>
      <w:r>
        <w:rPr>
          <w:color w:val="080D13"/>
          <w:sz w:val="24"/>
          <w:szCs w:val="24"/>
        </w:rPr>
        <w:t>removal of stop words) we can say that the data pre-processing step was done successfully</w:t>
      </w:r>
    </w:p>
    <w:p w:rsidR="00CA215F" w:rsidRDefault="00CA215F">
      <w:pPr>
        <w:spacing w:before="2" w:line="140" w:lineRule="exact"/>
        <w:rPr>
          <w:sz w:val="15"/>
          <w:szCs w:val="15"/>
        </w:rPr>
      </w:pPr>
    </w:p>
    <w:p w:rsidR="00CA215F" w:rsidRDefault="00CA215F">
      <w:pPr>
        <w:spacing w:line="200" w:lineRule="exact"/>
      </w:pPr>
    </w:p>
    <w:p w:rsidR="00CA215F" w:rsidRDefault="005F463A">
      <w:pPr>
        <w:ind w:left="100"/>
        <w:rPr>
          <w:sz w:val="28"/>
          <w:szCs w:val="28"/>
        </w:rPr>
      </w:pPr>
      <w:r>
        <w:rPr>
          <w:b/>
          <w:sz w:val="28"/>
          <w:szCs w:val="28"/>
        </w:rPr>
        <w:t>2. MAIN TASK Problem Statement:</w:t>
      </w:r>
    </w:p>
    <w:p w:rsidR="00CA215F" w:rsidRDefault="005F463A">
      <w:pPr>
        <w:spacing w:before="77" w:line="300" w:lineRule="auto"/>
        <w:ind w:left="100" w:right="1695"/>
        <w:rPr>
          <w:sz w:val="24"/>
          <w:szCs w:val="24"/>
        </w:rPr>
      </w:pPr>
      <w:r>
        <w:rPr>
          <w:b/>
          <w:sz w:val="24"/>
          <w:szCs w:val="24"/>
        </w:rPr>
        <w:t xml:space="preserve">To find out the surprising elements from the given diabetes text corpus. Languages used: </w:t>
      </w:r>
      <w:r>
        <w:rPr>
          <w:sz w:val="24"/>
          <w:szCs w:val="24"/>
        </w:rPr>
        <w:t>R Language, Python.</w:t>
      </w:r>
    </w:p>
    <w:p w:rsidR="00CA215F" w:rsidRDefault="005F463A">
      <w:pPr>
        <w:spacing w:before="2" w:line="300" w:lineRule="auto"/>
        <w:ind w:left="100" w:right="83"/>
        <w:rPr>
          <w:sz w:val="24"/>
          <w:szCs w:val="24"/>
        </w:rPr>
        <w:sectPr w:rsidR="00CA215F">
          <w:pgSz w:w="12240" w:h="15840"/>
          <w:pgMar w:top="1380" w:right="1320" w:bottom="280" w:left="1340" w:header="720" w:footer="720" w:gutter="0"/>
          <w:cols w:space="720"/>
        </w:sectPr>
      </w:pPr>
      <w:r>
        <w:rPr>
          <w:b/>
          <w:sz w:val="24"/>
          <w:szCs w:val="24"/>
        </w:rPr>
        <w:t xml:space="preserve">Operations performed: </w:t>
      </w:r>
      <w:r>
        <w:rPr>
          <w:sz w:val="24"/>
          <w:szCs w:val="24"/>
        </w:rPr>
        <w:t xml:space="preserve">Clustering Analysis, PAM, Cosine Similarity, and Word Cloud. </w:t>
      </w:r>
      <w:r>
        <w:rPr>
          <w:b/>
          <w:sz w:val="24"/>
          <w:szCs w:val="24"/>
        </w:rPr>
        <w:t xml:space="preserve">Libraries   Used:   </w:t>
      </w:r>
      <w:proofErr w:type="gramStart"/>
      <w:r>
        <w:rPr>
          <w:sz w:val="24"/>
          <w:szCs w:val="24"/>
        </w:rPr>
        <w:t xml:space="preserve">tm,   </w:t>
      </w:r>
      <w:proofErr w:type="gramEnd"/>
      <w:r>
        <w:rPr>
          <w:sz w:val="24"/>
          <w:szCs w:val="24"/>
        </w:rPr>
        <w:t xml:space="preserve">cluster,   </w:t>
      </w:r>
      <w:proofErr w:type="spellStart"/>
      <w:r>
        <w:rPr>
          <w:sz w:val="24"/>
          <w:szCs w:val="24"/>
        </w:rPr>
        <w:t>factoextra</w:t>
      </w:r>
      <w:proofErr w:type="spellEnd"/>
      <w:r>
        <w:rPr>
          <w:sz w:val="24"/>
          <w:szCs w:val="24"/>
        </w:rPr>
        <w:t xml:space="preserve">,   </w:t>
      </w:r>
      <w:proofErr w:type="spellStart"/>
      <w:r>
        <w:rPr>
          <w:sz w:val="24"/>
          <w:szCs w:val="24"/>
        </w:rPr>
        <w:t>magrittr</w:t>
      </w:r>
      <w:proofErr w:type="spellEnd"/>
      <w:r>
        <w:rPr>
          <w:sz w:val="24"/>
          <w:szCs w:val="24"/>
        </w:rPr>
        <w:t xml:space="preserve">,   </w:t>
      </w:r>
      <w:proofErr w:type="spellStart"/>
      <w:r>
        <w:rPr>
          <w:sz w:val="24"/>
          <w:szCs w:val="24"/>
        </w:rPr>
        <w:t>skmeans</w:t>
      </w:r>
      <w:proofErr w:type="spellEnd"/>
      <w:r>
        <w:rPr>
          <w:sz w:val="24"/>
          <w:szCs w:val="24"/>
        </w:rPr>
        <w:t xml:space="preserve">,   </w:t>
      </w:r>
      <w:proofErr w:type="spellStart"/>
      <w:r>
        <w:rPr>
          <w:sz w:val="24"/>
          <w:szCs w:val="24"/>
        </w:rPr>
        <w:t>topicmodels</w:t>
      </w:r>
      <w:proofErr w:type="spellEnd"/>
      <w:r>
        <w:rPr>
          <w:sz w:val="24"/>
          <w:szCs w:val="24"/>
        </w:rPr>
        <w:t xml:space="preserve">,   </w:t>
      </w:r>
      <w:proofErr w:type="spellStart"/>
      <w:r>
        <w:rPr>
          <w:sz w:val="24"/>
          <w:szCs w:val="24"/>
        </w:rPr>
        <w:t>tidytext</w:t>
      </w:r>
      <w:proofErr w:type="spellEnd"/>
      <w:r>
        <w:rPr>
          <w:sz w:val="24"/>
          <w:szCs w:val="24"/>
        </w:rPr>
        <w:t xml:space="preserve">, </w:t>
      </w:r>
      <w:proofErr w:type="spellStart"/>
      <w:r>
        <w:rPr>
          <w:sz w:val="24"/>
          <w:szCs w:val="24"/>
        </w:rPr>
        <w:t>wordcloud</w:t>
      </w:r>
      <w:proofErr w:type="spellEnd"/>
      <w:r>
        <w:rPr>
          <w:sz w:val="24"/>
          <w:szCs w:val="24"/>
        </w:rPr>
        <w:t>.</w:t>
      </w:r>
    </w:p>
    <w:p w:rsidR="00CA215F" w:rsidRDefault="005F463A">
      <w:pPr>
        <w:spacing w:before="62"/>
        <w:ind w:left="100" w:right="7081"/>
        <w:jc w:val="both"/>
        <w:rPr>
          <w:sz w:val="24"/>
          <w:szCs w:val="24"/>
        </w:rPr>
      </w:pPr>
      <w:r>
        <w:rPr>
          <w:b/>
          <w:sz w:val="24"/>
          <w:szCs w:val="24"/>
        </w:rPr>
        <w:lastRenderedPageBreak/>
        <w:t>Definition of Surprise:</w:t>
      </w:r>
    </w:p>
    <w:p w:rsidR="00CA215F" w:rsidRDefault="005F463A">
      <w:pPr>
        <w:spacing w:before="69" w:line="300" w:lineRule="auto"/>
        <w:ind w:left="100" w:right="78" w:firstLine="720"/>
        <w:jc w:val="both"/>
        <w:rPr>
          <w:sz w:val="24"/>
          <w:szCs w:val="24"/>
        </w:rPr>
      </w:pPr>
      <w:proofErr w:type="gramStart"/>
      <w:r>
        <w:rPr>
          <w:sz w:val="24"/>
          <w:szCs w:val="24"/>
        </w:rPr>
        <w:t>For  our</w:t>
      </w:r>
      <w:proofErr w:type="gramEnd"/>
      <w:r>
        <w:rPr>
          <w:sz w:val="24"/>
          <w:szCs w:val="24"/>
        </w:rPr>
        <w:t xml:space="preserve">  entire  analysis  we  are  in</w:t>
      </w:r>
      <w:r>
        <w:rPr>
          <w:sz w:val="24"/>
          <w:szCs w:val="24"/>
        </w:rPr>
        <w:t xml:space="preserve">terested  in  finding  the  personalized  surprise rather  than  a  generalized  surprise.  </w:t>
      </w:r>
      <w:proofErr w:type="gramStart"/>
      <w:r>
        <w:rPr>
          <w:sz w:val="24"/>
          <w:szCs w:val="24"/>
        </w:rPr>
        <w:t>A  personalized</w:t>
      </w:r>
      <w:proofErr w:type="gramEnd"/>
      <w:r>
        <w:rPr>
          <w:sz w:val="24"/>
          <w:szCs w:val="24"/>
        </w:rPr>
        <w:t xml:space="preserve">  surprise  is  nothing  but  a  element which we found may be surprising to us and may not be surprising to others, it mainly depends on the backgro</w:t>
      </w:r>
      <w:r>
        <w:rPr>
          <w:sz w:val="24"/>
          <w:szCs w:val="24"/>
        </w:rPr>
        <w:t>und knowledge of the individual related to diabetes.</w:t>
      </w:r>
    </w:p>
    <w:p w:rsidR="00CA215F" w:rsidRDefault="005F463A">
      <w:pPr>
        <w:spacing w:before="2" w:line="300" w:lineRule="auto"/>
        <w:ind w:left="100" w:right="82"/>
        <w:jc w:val="both"/>
        <w:rPr>
          <w:sz w:val="24"/>
          <w:szCs w:val="24"/>
        </w:rPr>
      </w:pPr>
      <w:proofErr w:type="gramStart"/>
      <w:r>
        <w:rPr>
          <w:sz w:val="24"/>
          <w:szCs w:val="24"/>
        </w:rPr>
        <w:t>We  have</w:t>
      </w:r>
      <w:proofErr w:type="gramEnd"/>
      <w:r>
        <w:rPr>
          <w:sz w:val="24"/>
          <w:szCs w:val="24"/>
        </w:rPr>
        <w:t xml:space="preserve">  defined  surprise  elements  as  the  elements  which  are  present  in  the  whole corpus  for  a  minimum  number  of  times  and  are  not  related  to  the  diabetes  like medicines, diet, </w:t>
      </w:r>
      <w:r>
        <w:rPr>
          <w:sz w:val="24"/>
          <w:szCs w:val="24"/>
        </w:rPr>
        <w:t>treatment etc. or any health related words like cancer, cardiovascular etc.</w:t>
      </w:r>
    </w:p>
    <w:p w:rsidR="00CA215F" w:rsidRDefault="00CA215F">
      <w:pPr>
        <w:spacing w:before="9" w:line="140" w:lineRule="exact"/>
        <w:rPr>
          <w:sz w:val="14"/>
          <w:szCs w:val="14"/>
        </w:rPr>
      </w:pPr>
    </w:p>
    <w:p w:rsidR="00CA215F" w:rsidRDefault="00CA215F">
      <w:pPr>
        <w:spacing w:line="200" w:lineRule="exact"/>
      </w:pPr>
    </w:p>
    <w:p w:rsidR="00CA215F" w:rsidRDefault="005F463A">
      <w:pPr>
        <w:ind w:left="100" w:right="7824"/>
        <w:jc w:val="both"/>
        <w:rPr>
          <w:sz w:val="24"/>
          <w:szCs w:val="24"/>
        </w:rPr>
      </w:pPr>
      <w:r>
        <w:rPr>
          <w:b/>
          <w:sz w:val="24"/>
          <w:szCs w:val="24"/>
        </w:rPr>
        <w:t>Libraries Used:</w:t>
      </w:r>
    </w:p>
    <w:p w:rsidR="00CA215F" w:rsidRDefault="005F463A">
      <w:pPr>
        <w:spacing w:before="69" w:line="300" w:lineRule="auto"/>
        <w:ind w:left="100" w:right="81"/>
        <w:jc w:val="both"/>
        <w:rPr>
          <w:sz w:val="24"/>
          <w:szCs w:val="24"/>
        </w:rPr>
      </w:pPr>
      <w:r>
        <w:rPr>
          <w:b/>
          <w:sz w:val="24"/>
          <w:szCs w:val="24"/>
        </w:rPr>
        <w:t xml:space="preserve">Tm:  </w:t>
      </w:r>
      <w:proofErr w:type="gramStart"/>
      <w:r>
        <w:rPr>
          <w:sz w:val="24"/>
          <w:szCs w:val="24"/>
        </w:rPr>
        <w:t>This  library</w:t>
      </w:r>
      <w:proofErr w:type="gramEnd"/>
      <w:r>
        <w:rPr>
          <w:sz w:val="24"/>
          <w:szCs w:val="24"/>
        </w:rPr>
        <w:t xml:space="preserve">  includes  the  framework  for  carrying  various  text  mining  applications</w:t>
      </w:r>
      <w:r>
        <w:rPr>
          <w:sz w:val="24"/>
          <w:szCs w:val="24"/>
        </w:rPr>
        <w:t xml:space="preserve"> within  R,  this  library  includes  various  functions  for  cleaning  the  data  and  carrying various other operation on text.</w:t>
      </w:r>
    </w:p>
    <w:p w:rsidR="00CA215F" w:rsidRDefault="005F463A">
      <w:pPr>
        <w:spacing w:before="2" w:line="300" w:lineRule="auto"/>
        <w:ind w:left="100" w:right="83"/>
        <w:rPr>
          <w:sz w:val="24"/>
          <w:szCs w:val="24"/>
        </w:rPr>
      </w:pPr>
      <w:r>
        <w:rPr>
          <w:b/>
          <w:sz w:val="24"/>
          <w:szCs w:val="24"/>
        </w:rPr>
        <w:t xml:space="preserve">Cluster:  </w:t>
      </w:r>
      <w:proofErr w:type="gramStart"/>
      <w:r>
        <w:rPr>
          <w:sz w:val="24"/>
          <w:szCs w:val="24"/>
        </w:rPr>
        <w:t>This  library</w:t>
      </w:r>
      <w:proofErr w:type="gramEnd"/>
      <w:r>
        <w:rPr>
          <w:sz w:val="24"/>
          <w:szCs w:val="24"/>
        </w:rPr>
        <w:t xml:space="preserve">  includes  various  functions  for  carrying  various  clustering  that  is finding groups in the dat</w:t>
      </w:r>
      <w:r>
        <w:rPr>
          <w:sz w:val="24"/>
          <w:szCs w:val="24"/>
        </w:rPr>
        <w:t xml:space="preserve">a operation on the corpus like k-means, </w:t>
      </w:r>
      <w:proofErr w:type="spellStart"/>
      <w:r>
        <w:rPr>
          <w:sz w:val="24"/>
          <w:szCs w:val="24"/>
        </w:rPr>
        <w:t>sk</w:t>
      </w:r>
      <w:proofErr w:type="spellEnd"/>
      <w:r>
        <w:rPr>
          <w:sz w:val="24"/>
          <w:szCs w:val="24"/>
        </w:rPr>
        <w:t xml:space="preserve">-means etc. </w:t>
      </w:r>
      <w:proofErr w:type="spellStart"/>
      <w:r>
        <w:rPr>
          <w:b/>
          <w:sz w:val="24"/>
          <w:szCs w:val="24"/>
        </w:rPr>
        <w:t>Factoextra</w:t>
      </w:r>
      <w:proofErr w:type="spellEnd"/>
      <w:r>
        <w:rPr>
          <w:b/>
          <w:sz w:val="24"/>
          <w:szCs w:val="24"/>
        </w:rPr>
        <w:t xml:space="preserve">: </w:t>
      </w:r>
      <w:r>
        <w:rPr>
          <w:sz w:val="24"/>
          <w:szCs w:val="24"/>
        </w:rPr>
        <w:t>This library contains functions for extracting and visualizing the results of multivariate</w:t>
      </w:r>
    </w:p>
    <w:p w:rsidR="00CA215F" w:rsidRDefault="005F463A">
      <w:pPr>
        <w:spacing w:before="2" w:line="300" w:lineRule="auto"/>
        <w:ind w:left="100" w:right="77"/>
        <w:jc w:val="both"/>
        <w:rPr>
          <w:sz w:val="24"/>
          <w:szCs w:val="24"/>
        </w:rPr>
      </w:pPr>
      <w:proofErr w:type="gramStart"/>
      <w:r>
        <w:rPr>
          <w:sz w:val="24"/>
          <w:szCs w:val="24"/>
        </w:rPr>
        <w:t>Data  analyses</w:t>
      </w:r>
      <w:proofErr w:type="gramEnd"/>
      <w:r>
        <w:rPr>
          <w:sz w:val="24"/>
          <w:szCs w:val="24"/>
        </w:rPr>
        <w:t xml:space="preserve">  like  PCA  (Principle  Component  Analysis)</w:t>
      </w:r>
      <w:r>
        <w:rPr>
          <w:color w:val="FF0000"/>
          <w:sz w:val="24"/>
          <w:szCs w:val="24"/>
        </w:rPr>
        <w:t>.</w:t>
      </w:r>
      <w:r>
        <w:rPr>
          <w:color w:val="000000"/>
          <w:sz w:val="24"/>
          <w:szCs w:val="24"/>
        </w:rPr>
        <w:t>It  contains  also  functions  for simp</w:t>
      </w:r>
      <w:r>
        <w:rPr>
          <w:color w:val="000000"/>
          <w:sz w:val="24"/>
          <w:szCs w:val="24"/>
        </w:rPr>
        <w:t>lifying some clustering analysis steps and provides 'ggplot2' - based elegant data visualization.</w:t>
      </w:r>
    </w:p>
    <w:p w:rsidR="00CA215F" w:rsidRDefault="005F463A">
      <w:pPr>
        <w:spacing w:before="2" w:line="300" w:lineRule="auto"/>
        <w:ind w:left="100" w:right="81"/>
        <w:jc w:val="both"/>
        <w:rPr>
          <w:sz w:val="24"/>
          <w:szCs w:val="24"/>
        </w:rPr>
      </w:pPr>
      <w:proofErr w:type="spellStart"/>
      <w:r>
        <w:rPr>
          <w:b/>
          <w:sz w:val="24"/>
          <w:szCs w:val="24"/>
        </w:rPr>
        <w:t>Magrittr</w:t>
      </w:r>
      <w:proofErr w:type="spellEnd"/>
      <w:r>
        <w:rPr>
          <w:b/>
          <w:sz w:val="24"/>
          <w:szCs w:val="24"/>
        </w:rPr>
        <w:t xml:space="preserve">: </w:t>
      </w:r>
      <w:r>
        <w:rPr>
          <w:i/>
          <w:sz w:val="24"/>
          <w:szCs w:val="24"/>
        </w:rPr>
        <w:t xml:space="preserve">The </w:t>
      </w:r>
      <w:proofErr w:type="spellStart"/>
      <w:r>
        <w:rPr>
          <w:i/>
          <w:sz w:val="24"/>
          <w:szCs w:val="24"/>
        </w:rPr>
        <w:t>magrittr</w:t>
      </w:r>
      <w:proofErr w:type="spellEnd"/>
      <w:r>
        <w:rPr>
          <w:i/>
          <w:sz w:val="24"/>
          <w:szCs w:val="24"/>
        </w:rPr>
        <w:t xml:space="preserve"> </w:t>
      </w:r>
      <w:r>
        <w:rPr>
          <w:sz w:val="24"/>
          <w:szCs w:val="24"/>
        </w:rPr>
        <w:t xml:space="preserve">is a package with two aims: to decrease development time and to improve readability and maintainability of code. Or even </w:t>
      </w:r>
      <w:proofErr w:type="spellStart"/>
      <w:r>
        <w:rPr>
          <w:sz w:val="24"/>
          <w:szCs w:val="24"/>
        </w:rPr>
        <w:t>shortr</w:t>
      </w:r>
      <w:proofErr w:type="spellEnd"/>
      <w:r>
        <w:rPr>
          <w:sz w:val="24"/>
          <w:szCs w:val="24"/>
        </w:rPr>
        <w:t>: to mak</w:t>
      </w:r>
      <w:r>
        <w:rPr>
          <w:sz w:val="24"/>
          <w:szCs w:val="24"/>
        </w:rPr>
        <w:t>e your code short which includes new “pipe”-like operator, %&gt;% with which you may pipe a value forward into an expression or function call.</w:t>
      </w:r>
    </w:p>
    <w:p w:rsidR="00CA215F" w:rsidRDefault="005F463A">
      <w:pPr>
        <w:spacing w:before="2" w:line="300" w:lineRule="auto"/>
        <w:ind w:left="100" w:right="80"/>
        <w:jc w:val="both"/>
        <w:rPr>
          <w:sz w:val="24"/>
          <w:szCs w:val="24"/>
        </w:rPr>
      </w:pPr>
      <w:proofErr w:type="spellStart"/>
      <w:r>
        <w:rPr>
          <w:b/>
          <w:sz w:val="24"/>
          <w:szCs w:val="24"/>
        </w:rPr>
        <w:t>Skmeans</w:t>
      </w:r>
      <w:proofErr w:type="spellEnd"/>
      <w:r>
        <w:rPr>
          <w:b/>
          <w:sz w:val="24"/>
          <w:szCs w:val="24"/>
        </w:rPr>
        <w:t xml:space="preserve">: </w:t>
      </w:r>
      <w:r>
        <w:rPr>
          <w:sz w:val="24"/>
          <w:szCs w:val="24"/>
        </w:rPr>
        <w:t xml:space="preserve">This is used for performing spherical k-means clustering </w:t>
      </w:r>
      <w:proofErr w:type="gramStart"/>
      <w:r>
        <w:rPr>
          <w:sz w:val="24"/>
          <w:szCs w:val="24"/>
        </w:rPr>
        <w:t>and also</w:t>
      </w:r>
      <w:proofErr w:type="gramEnd"/>
      <w:r>
        <w:rPr>
          <w:sz w:val="24"/>
          <w:szCs w:val="24"/>
        </w:rPr>
        <w:t xml:space="preserve"> includes several features several methods</w:t>
      </w:r>
      <w:r>
        <w:rPr>
          <w:sz w:val="24"/>
          <w:szCs w:val="24"/>
        </w:rPr>
        <w:t xml:space="preserve">, including a genetic and a fixed-point algorithm and an interface to the CLUTO </w:t>
      </w:r>
      <w:proofErr w:type="spellStart"/>
      <w:r>
        <w:rPr>
          <w:sz w:val="24"/>
          <w:szCs w:val="24"/>
        </w:rPr>
        <w:t>vcluster</w:t>
      </w:r>
      <w:proofErr w:type="spellEnd"/>
      <w:r>
        <w:rPr>
          <w:sz w:val="24"/>
          <w:szCs w:val="24"/>
        </w:rPr>
        <w:t xml:space="preserve"> program.</w:t>
      </w:r>
    </w:p>
    <w:p w:rsidR="00CA215F" w:rsidRDefault="005F463A">
      <w:pPr>
        <w:spacing w:before="2" w:line="300" w:lineRule="auto"/>
        <w:ind w:left="100" w:right="83"/>
        <w:jc w:val="both"/>
        <w:rPr>
          <w:sz w:val="24"/>
          <w:szCs w:val="24"/>
        </w:rPr>
      </w:pPr>
      <w:r>
        <w:rPr>
          <w:b/>
          <w:sz w:val="24"/>
          <w:szCs w:val="24"/>
        </w:rPr>
        <w:t xml:space="preserve">Word Cloud: </w:t>
      </w:r>
      <w:r>
        <w:rPr>
          <w:sz w:val="24"/>
          <w:szCs w:val="24"/>
        </w:rPr>
        <w:t>This is used for building a word cloud with the words in a text document with the frequency determining the size of the word.</w:t>
      </w:r>
    </w:p>
    <w:p w:rsidR="00CA215F" w:rsidRDefault="005F463A">
      <w:pPr>
        <w:spacing w:before="2" w:line="300" w:lineRule="auto"/>
        <w:ind w:left="100" w:right="81"/>
        <w:jc w:val="both"/>
        <w:rPr>
          <w:sz w:val="24"/>
          <w:szCs w:val="24"/>
        </w:rPr>
      </w:pPr>
      <w:r>
        <w:rPr>
          <w:b/>
          <w:sz w:val="24"/>
          <w:szCs w:val="24"/>
        </w:rPr>
        <w:t xml:space="preserve">Slam:  </w:t>
      </w:r>
      <w:proofErr w:type="gramStart"/>
      <w:r>
        <w:rPr>
          <w:sz w:val="24"/>
          <w:szCs w:val="24"/>
        </w:rPr>
        <w:t>This  contain</w:t>
      </w:r>
      <w:r>
        <w:rPr>
          <w:sz w:val="24"/>
          <w:szCs w:val="24"/>
        </w:rPr>
        <w:t>s</w:t>
      </w:r>
      <w:proofErr w:type="gramEnd"/>
      <w:r>
        <w:rPr>
          <w:sz w:val="24"/>
          <w:szCs w:val="24"/>
        </w:rPr>
        <w:t xml:space="preserve">  data  structures  and  algorithms  for  sparse  arrays  and  matrices, based on index arrays and simple triplet representations, respectively.</w:t>
      </w:r>
    </w:p>
    <w:p w:rsidR="00CA215F" w:rsidRDefault="005F463A">
      <w:pPr>
        <w:spacing w:before="2"/>
        <w:ind w:left="100" w:right="83"/>
        <w:jc w:val="both"/>
        <w:rPr>
          <w:sz w:val="24"/>
          <w:szCs w:val="24"/>
        </w:rPr>
      </w:pPr>
      <w:proofErr w:type="spellStart"/>
      <w:r>
        <w:rPr>
          <w:b/>
          <w:sz w:val="24"/>
          <w:szCs w:val="24"/>
        </w:rPr>
        <w:t>Topicmodels</w:t>
      </w:r>
      <w:proofErr w:type="spellEnd"/>
      <w:r>
        <w:rPr>
          <w:b/>
          <w:sz w:val="24"/>
          <w:szCs w:val="24"/>
        </w:rPr>
        <w:t xml:space="preserve">:  </w:t>
      </w:r>
      <w:proofErr w:type="gramStart"/>
      <w:r>
        <w:rPr>
          <w:sz w:val="24"/>
          <w:szCs w:val="24"/>
        </w:rPr>
        <w:t>Provides  an</w:t>
      </w:r>
      <w:proofErr w:type="gramEnd"/>
      <w:r>
        <w:rPr>
          <w:sz w:val="24"/>
          <w:szCs w:val="24"/>
        </w:rPr>
        <w:t xml:space="preserve">  interface  for  performing  Latent  Dirichlet  Allocation  (LDA)</w:t>
      </w:r>
    </w:p>
    <w:p w:rsidR="00CA215F" w:rsidRDefault="005F463A">
      <w:pPr>
        <w:spacing w:before="69"/>
        <w:ind w:left="100" w:right="4595"/>
        <w:jc w:val="both"/>
        <w:rPr>
          <w:sz w:val="24"/>
          <w:szCs w:val="24"/>
        </w:rPr>
      </w:pPr>
      <w:r>
        <w:rPr>
          <w:sz w:val="24"/>
          <w:szCs w:val="24"/>
        </w:rPr>
        <w:t>models and Correl</w:t>
      </w:r>
      <w:r>
        <w:rPr>
          <w:sz w:val="24"/>
          <w:szCs w:val="24"/>
        </w:rPr>
        <w:t>ated Topics Models (CTM).</w:t>
      </w:r>
    </w:p>
    <w:p w:rsidR="00CA215F" w:rsidRDefault="005F463A">
      <w:pPr>
        <w:spacing w:before="69" w:line="300" w:lineRule="auto"/>
        <w:ind w:left="100" w:right="82"/>
        <w:jc w:val="both"/>
        <w:rPr>
          <w:sz w:val="24"/>
          <w:szCs w:val="24"/>
        </w:rPr>
        <w:sectPr w:rsidR="00CA215F">
          <w:pgSz w:w="12240" w:h="15840"/>
          <w:pgMar w:top="1380" w:right="1320" w:bottom="280" w:left="1340" w:header="720" w:footer="720" w:gutter="0"/>
          <w:cols w:space="720"/>
        </w:sectPr>
      </w:pPr>
      <w:proofErr w:type="spellStart"/>
      <w:r>
        <w:rPr>
          <w:b/>
          <w:sz w:val="24"/>
          <w:szCs w:val="24"/>
        </w:rPr>
        <w:t>TidyText</w:t>
      </w:r>
      <w:proofErr w:type="spellEnd"/>
      <w:r>
        <w:rPr>
          <w:b/>
          <w:sz w:val="24"/>
          <w:szCs w:val="24"/>
        </w:rPr>
        <w:t xml:space="preserve">:  </w:t>
      </w:r>
      <w:proofErr w:type="gramStart"/>
      <w:r>
        <w:rPr>
          <w:sz w:val="24"/>
          <w:szCs w:val="24"/>
        </w:rPr>
        <w:t>This  package</w:t>
      </w:r>
      <w:proofErr w:type="gramEnd"/>
      <w:r>
        <w:rPr>
          <w:sz w:val="24"/>
          <w:szCs w:val="24"/>
        </w:rPr>
        <w:t xml:space="preserve">  is  used  for  performing  text  mining  for  word  processing  and sentiment analysis using '</w:t>
      </w:r>
      <w:proofErr w:type="spellStart"/>
      <w:r>
        <w:rPr>
          <w:sz w:val="24"/>
          <w:szCs w:val="24"/>
        </w:rPr>
        <w:t>dplyr</w:t>
      </w:r>
      <w:proofErr w:type="spellEnd"/>
      <w:r>
        <w:rPr>
          <w:sz w:val="24"/>
          <w:szCs w:val="24"/>
        </w:rPr>
        <w:t>', 'ggplot2', and other tidy tools.</w:t>
      </w:r>
    </w:p>
    <w:p w:rsidR="00CA215F" w:rsidRDefault="005F463A">
      <w:pPr>
        <w:spacing w:before="65" w:line="300" w:lineRule="auto"/>
        <w:ind w:left="100" w:right="2513"/>
        <w:rPr>
          <w:sz w:val="28"/>
          <w:szCs w:val="28"/>
        </w:rPr>
      </w:pPr>
      <w:r>
        <w:rPr>
          <w:b/>
          <w:sz w:val="28"/>
          <w:szCs w:val="28"/>
        </w:rPr>
        <w:lastRenderedPageBreak/>
        <w:t>3. METHODS USED FOR FINDING SURPRISE ELEMENT:</w:t>
      </w:r>
      <w:r>
        <w:rPr>
          <w:b/>
          <w:sz w:val="28"/>
          <w:szCs w:val="28"/>
        </w:rPr>
        <w:t xml:space="preserve"> A: Document Clustering:</w:t>
      </w:r>
    </w:p>
    <w:p w:rsidR="00CA215F" w:rsidRDefault="005F463A">
      <w:pPr>
        <w:spacing w:line="260" w:lineRule="exact"/>
        <w:ind w:left="820"/>
        <w:rPr>
          <w:sz w:val="24"/>
          <w:szCs w:val="24"/>
        </w:rPr>
      </w:pPr>
      <w:proofErr w:type="gramStart"/>
      <w:r>
        <w:rPr>
          <w:sz w:val="24"/>
          <w:szCs w:val="24"/>
        </w:rPr>
        <w:t>Document  clustering</w:t>
      </w:r>
      <w:proofErr w:type="gramEnd"/>
      <w:r>
        <w:rPr>
          <w:sz w:val="24"/>
          <w:szCs w:val="24"/>
        </w:rPr>
        <w:t xml:space="preserve">  is  the  process  of  grouping  or  partitioning  text  documents</w:t>
      </w:r>
    </w:p>
    <w:p w:rsidR="00CA215F" w:rsidRDefault="005F463A">
      <w:pPr>
        <w:spacing w:before="69" w:line="300" w:lineRule="auto"/>
        <w:ind w:left="100" w:right="75"/>
        <w:jc w:val="both"/>
        <w:rPr>
          <w:sz w:val="24"/>
          <w:szCs w:val="24"/>
        </w:rPr>
      </w:pPr>
      <w:r>
        <w:rPr>
          <w:sz w:val="24"/>
          <w:szCs w:val="24"/>
        </w:rPr>
        <w:t xml:space="preserve">into   meaningful   groups.   The   </w:t>
      </w:r>
      <w:proofErr w:type="gramStart"/>
      <w:r>
        <w:rPr>
          <w:sz w:val="24"/>
          <w:szCs w:val="24"/>
        </w:rPr>
        <w:t>hypothesis  of</w:t>
      </w:r>
      <w:proofErr w:type="gramEnd"/>
      <w:r>
        <w:rPr>
          <w:sz w:val="24"/>
          <w:szCs w:val="24"/>
        </w:rPr>
        <w:t xml:space="preserve">   the   clustering   algorithm   is  based   on minimizing  the  distance  between  objects </w:t>
      </w:r>
      <w:r>
        <w:rPr>
          <w:sz w:val="24"/>
          <w:szCs w:val="24"/>
        </w:rPr>
        <w:t xml:space="preserve"> in  a  cluster,  while  keeping  the  intra-cluster distance at maximum.</w:t>
      </w:r>
    </w:p>
    <w:p w:rsidR="00CA215F" w:rsidRDefault="005F463A">
      <w:pPr>
        <w:spacing w:before="1"/>
        <w:ind w:left="2418"/>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25pt;height:187.5pt">
            <v:imagedata r:id="rId5" o:title=""/>
          </v:shape>
        </w:pict>
      </w:r>
    </w:p>
    <w:p w:rsidR="00CA215F" w:rsidRDefault="005F463A">
      <w:pPr>
        <w:spacing w:before="59"/>
        <w:ind w:left="2911"/>
        <w:rPr>
          <w:sz w:val="16"/>
          <w:szCs w:val="16"/>
        </w:rPr>
      </w:pPr>
      <w:r>
        <w:rPr>
          <w:b/>
          <w:sz w:val="16"/>
          <w:szCs w:val="16"/>
        </w:rPr>
        <w:t xml:space="preserve">Figure: </w:t>
      </w:r>
      <w:r>
        <w:rPr>
          <w:sz w:val="16"/>
          <w:szCs w:val="16"/>
        </w:rPr>
        <w:t>Example for clustering a group of documents</w:t>
      </w:r>
    </w:p>
    <w:p w:rsidR="00CA215F" w:rsidRDefault="005F463A">
      <w:pPr>
        <w:spacing w:before="46" w:line="300" w:lineRule="auto"/>
        <w:ind w:left="100" w:right="84" w:firstLine="720"/>
        <w:jc w:val="both"/>
        <w:rPr>
          <w:sz w:val="24"/>
          <w:szCs w:val="24"/>
        </w:rPr>
      </w:pPr>
      <w:r>
        <w:rPr>
          <w:sz w:val="24"/>
          <w:szCs w:val="24"/>
        </w:rPr>
        <w:t>For example, if we have a collection of news articles and we perform clustering on the collection, we will find that the similar</w:t>
      </w:r>
      <w:r>
        <w:rPr>
          <w:sz w:val="24"/>
          <w:szCs w:val="24"/>
        </w:rPr>
        <w:t xml:space="preserve"> documents are closer to each other and lie in the same cluster.</w:t>
      </w:r>
    </w:p>
    <w:p w:rsidR="00CA215F" w:rsidRDefault="005F463A">
      <w:pPr>
        <w:spacing w:before="2" w:line="300" w:lineRule="auto"/>
        <w:ind w:left="100" w:right="85" w:firstLine="720"/>
        <w:jc w:val="both"/>
        <w:rPr>
          <w:sz w:val="24"/>
          <w:szCs w:val="24"/>
        </w:rPr>
      </w:pPr>
      <w:r>
        <w:rPr>
          <w:sz w:val="24"/>
          <w:szCs w:val="24"/>
        </w:rPr>
        <w:t>In the following sections we will be performing various kinds of clustering on the corpus for getting the cluster which is at a wide distance.</w:t>
      </w:r>
    </w:p>
    <w:p w:rsidR="00CA215F" w:rsidRDefault="005F463A">
      <w:pPr>
        <w:spacing w:before="2"/>
        <w:ind w:left="100" w:right="7233"/>
        <w:jc w:val="both"/>
        <w:rPr>
          <w:sz w:val="24"/>
          <w:szCs w:val="24"/>
        </w:rPr>
      </w:pPr>
      <w:r>
        <w:rPr>
          <w:b/>
          <w:sz w:val="24"/>
          <w:szCs w:val="24"/>
        </w:rPr>
        <w:t>K-Means Clustering:</w:t>
      </w:r>
    </w:p>
    <w:p w:rsidR="00CA215F" w:rsidRDefault="005F463A">
      <w:pPr>
        <w:spacing w:before="69" w:line="300" w:lineRule="auto"/>
        <w:ind w:left="100" w:right="78" w:firstLine="720"/>
        <w:jc w:val="both"/>
        <w:rPr>
          <w:sz w:val="24"/>
          <w:szCs w:val="24"/>
        </w:rPr>
      </w:pPr>
      <w:r>
        <w:rPr>
          <w:sz w:val="24"/>
          <w:szCs w:val="24"/>
        </w:rPr>
        <w:t>K-means clustering is one of</w:t>
      </w:r>
      <w:r>
        <w:rPr>
          <w:sz w:val="24"/>
          <w:szCs w:val="24"/>
        </w:rPr>
        <w:t xml:space="preserve"> many techniques within unsupervised learning that </w:t>
      </w:r>
      <w:proofErr w:type="gramStart"/>
      <w:r>
        <w:rPr>
          <w:sz w:val="24"/>
          <w:szCs w:val="24"/>
        </w:rPr>
        <w:t>can  be</w:t>
      </w:r>
      <w:proofErr w:type="gramEnd"/>
      <w:r>
        <w:rPr>
          <w:sz w:val="24"/>
          <w:szCs w:val="24"/>
        </w:rPr>
        <w:t xml:space="preserve">  used  for  text  analysis.  </w:t>
      </w:r>
      <w:proofErr w:type="gramStart"/>
      <w:r>
        <w:rPr>
          <w:i/>
          <w:sz w:val="24"/>
          <w:szCs w:val="24"/>
        </w:rPr>
        <w:t xml:space="preserve">Unsupervised  </w:t>
      </w:r>
      <w:r>
        <w:rPr>
          <w:sz w:val="24"/>
          <w:szCs w:val="24"/>
        </w:rPr>
        <w:t>refers</w:t>
      </w:r>
      <w:proofErr w:type="gramEnd"/>
      <w:r>
        <w:rPr>
          <w:sz w:val="24"/>
          <w:szCs w:val="24"/>
        </w:rPr>
        <w:t xml:space="preserve">  to  the  fact  that  we’re  trying  to understand  the  structure  of  our  underlying  data,  rather  than  trying  to  optimize  for  a specific</w:t>
      </w:r>
      <w:r>
        <w:rPr>
          <w:sz w:val="24"/>
          <w:szCs w:val="24"/>
        </w:rPr>
        <w:t xml:space="preserve">,  pre-labeled  criterion  (such  as  creating  a  predictive  model  for  conversion). Unsupervised </w:t>
      </w:r>
      <w:proofErr w:type="gramStart"/>
      <w:r>
        <w:rPr>
          <w:sz w:val="24"/>
          <w:szCs w:val="24"/>
        </w:rPr>
        <w:t>learning  is</w:t>
      </w:r>
      <w:proofErr w:type="gramEnd"/>
      <w:r>
        <w:rPr>
          <w:sz w:val="24"/>
          <w:szCs w:val="24"/>
        </w:rPr>
        <w:t xml:space="preserve"> a great technique for exploratory analysis in that the analyst enforces few assumptions on the data, so previously unexamined relationships ca</w:t>
      </w:r>
      <w:r>
        <w:rPr>
          <w:sz w:val="24"/>
          <w:szCs w:val="24"/>
        </w:rPr>
        <w:t xml:space="preserve">n be determined </w:t>
      </w:r>
      <w:r>
        <w:rPr>
          <w:i/>
          <w:sz w:val="24"/>
          <w:szCs w:val="24"/>
        </w:rPr>
        <w:t xml:space="preserve">then </w:t>
      </w:r>
      <w:r>
        <w:rPr>
          <w:sz w:val="24"/>
          <w:szCs w:val="24"/>
        </w:rPr>
        <w:t xml:space="preserve">analyzed; contrast that with pre-defined relationships specified by the analyst  (such  as  </w:t>
      </w:r>
      <w:r>
        <w:rPr>
          <w:i/>
          <w:sz w:val="24"/>
          <w:szCs w:val="24"/>
        </w:rPr>
        <w:t xml:space="preserve">visitors  from  mobile  </w:t>
      </w:r>
      <w:r>
        <w:rPr>
          <w:sz w:val="24"/>
          <w:szCs w:val="24"/>
        </w:rPr>
        <w:t xml:space="preserve">or  </w:t>
      </w:r>
      <w:r>
        <w:rPr>
          <w:i/>
          <w:sz w:val="24"/>
          <w:szCs w:val="24"/>
        </w:rPr>
        <w:t>visitors  from  social</w:t>
      </w:r>
      <w:r>
        <w:rPr>
          <w:sz w:val="24"/>
          <w:szCs w:val="24"/>
        </w:rPr>
        <w:t>),  then  evaluating  how various metrics differ across these pre-defined groups.</w:t>
      </w:r>
    </w:p>
    <w:p w:rsidR="00CA215F" w:rsidRDefault="005F463A">
      <w:pPr>
        <w:spacing w:before="2" w:line="300" w:lineRule="auto"/>
        <w:ind w:left="100" w:right="75"/>
        <w:jc w:val="both"/>
        <w:rPr>
          <w:sz w:val="24"/>
          <w:szCs w:val="24"/>
        </w:rPr>
        <w:sectPr w:rsidR="00CA215F">
          <w:pgSz w:w="12240" w:h="15840"/>
          <w:pgMar w:top="1380" w:right="1320" w:bottom="280" w:left="1340" w:header="720" w:footer="720" w:gutter="0"/>
          <w:cols w:space="720"/>
        </w:sectPr>
      </w:pPr>
      <w:r>
        <w:rPr>
          <w:sz w:val="24"/>
          <w:szCs w:val="24"/>
        </w:rPr>
        <w:t>Wi</w:t>
      </w:r>
      <w:r>
        <w:rPr>
          <w:sz w:val="24"/>
          <w:szCs w:val="24"/>
        </w:rPr>
        <w:t xml:space="preserve">thout getting too technical, k-means clustering is a method of partitioning data into ‘k’ </w:t>
      </w:r>
      <w:proofErr w:type="gramStart"/>
      <w:r>
        <w:rPr>
          <w:sz w:val="24"/>
          <w:szCs w:val="24"/>
        </w:rPr>
        <w:t>subsets,  where</w:t>
      </w:r>
      <w:proofErr w:type="gramEnd"/>
      <w:r>
        <w:rPr>
          <w:sz w:val="24"/>
          <w:szCs w:val="24"/>
        </w:rPr>
        <w:t xml:space="preserve">  each  data  element  is  assigned  to  the  closest  cluster  based  on  the distance  of  the  data  element  from  the  center  of  the  cluster.  </w:t>
      </w:r>
      <w:proofErr w:type="gramStart"/>
      <w:r>
        <w:rPr>
          <w:sz w:val="24"/>
          <w:szCs w:val="24"/>
        </w:rPr>
        <w:t>In  order</w:t>
      </w:r>
      <w:proofErr w:type="gramEnd"/>
      <w:r>
        <w:rPr>
          <w:sz w:val="24"/>
          <w:szCs w:val="24"/>
        </w:rPr>
        <w:t xml:space="preserve">  to  use  k-means</w:t>
      </w:r>
    </w:p>
    <w:p w:rsidR="00CA215F" w:rsidRDefault="005F463A">
      <w:pPr>
        <w:spacing w:before="62" w:line="300" w:lineRule="auto"/>
        <w:ind w:left="100" w:right="78"/>
        <w:jc w:val="both"/>
        <w:rPr>
          <w:sz w:val="24"/>
          <w:szCs w:val="24"/>
        </w:rPr>
      </w:pPr>
      <w:r>
        <w:rPr>
          <w:sz w:val="24"/>
          <w:szCs w:val="24"/>
        </w:rPr>
        <w:lastRenderedPageBreak/>
        <w:t>clustering with text data, we need to do some text-to-numeric transformation of our text data. Luckily, R provides several packages to simplify the process.</w:t>
      </w:r>
    </w:p>
    <w:p w:rsidR="00CA215F" w:rsidRDefault="005F463A">
      <w:pPr>
        <w:spacing w:before="2" w:line="300" w:lineRule="auto"/>
        <w:ind w:left="100" w:right="76"/>
        <w:jc w:val="both"/>
        <w:rPr>
          <w:sz w:val="24"/>
          <w:szCs w:val="24"/>
        </w:rPr>
      </w:pPr>
      <w:r>
        <w:rPr>
          <w:sz w:val="24"/>
          <w:szCs w:val="24"/>
        </w:rPr>
        <w:t xml:space="preserve">For converting Text to Numeric Data that is into Document Term Matrix, we will be using </w:t>
      </w:r>
      <w:proofErr w:type="gramStart"/>
      <w:r>
        <w:rPr>
          <w:sz w:val="24"/>
          <w:szCs w:val="24"/>
        </w:rPr>
        <w:t>the  simple</w:t>
      </w:r>
      <w:proofErr w:type="gramEnd"/>
      <w:r>
        <w:rPr>
          <w:sz w:val="24"/>
          <w:szCs w:val="24"/>
        </w:rPr>
        <w:t xml:space="preserve">  “tm” library  and use  the  function  document  term  matrix for  converting  the corpus  into  DTM.  </w:t>
      </w:r>
      <w:proofErr w:type="gramStart"/>
      <w:r>
        <w:rPr>
          <w:sz w:val="24"/>
          <w:szCs w:val="24"/>
        </w:rPr>
        <w:t>After  converting</w:t>
      </w:r>
      <w:proofErr w:type="gramEnd"/>
      <w:r>
        <w:rPr>
          <w:sz w:val="24"/>
          <w:szCs w:val="24"/>
        </w:rPr>
        <w:t xml:space="preserve">  the  text  to  numerical  data  ou</w:t>
      </w:r>
      <w:r>
        <w:rPr>
          <w:sz w:val="24"/>
          <w:szCs w:val="24"/>
        </w:rPr>
        <w:t>r  major  task  of clustering comes into play as we are performing k-means clustering as we have to give the k value we don’t know the optimum value of k but for getting the optimum value we will be using an elbow methods for getting the optimum k value.</w:t>
      </w:r>
    </w:p>
    <w:p w:rsidR="00CA215F" w:rsidRDefault="005F463A">
      <w:pPr>
        <w:spacing w:before="2" w:line="300" w:lineRule="auto"/>
        <w:ind w:left="100" w:right="81"/>
        <w:jc w:val="both"/>
        <w:rPr>
          <w:sz w:val="24"/>
          <w:szCs w:val="24"/>
        </w:rPr>
      </w:pPr>
      <w:proofErr w:type="gramStart"/>
      <w:r>
        <w:rPr>
          <w:sz w:val="24"/>
          <w:szCs w:val="24"/>
        </w:rPr>
        <w:t>A</w:t>
      </w:r>
      <w:r>
        <w:rPr>
          <w:sz w:val="24"/>
          <w:szCs w:val="24"/>
        </w:rPr>
        <w:t>fter  finding</w:t>
      </w:r>
      <w:proofErr w:type="gramEnd"/>
      <w:r>
        <w:rPr>
          <w:sz w:val="24"/>
          <w:szCs w:val="24"/>
        </w:rPr>
        <w:t xml:space="preserve">  the  k-  value  we  will  be  performing  the  clustering  operations  and convert those clusters into a dendrogram. A dendrogram decompose data objects into a several levels of nested partitioning (tree of clusters), called a dendrogram. A </w:t>
      </w:r>
      <w:r>
        <w:rPr>
          <w:sz w:val="24"/>
          <w:szCs w:val="24"/>
        </w:rPr>
        <w:t xml:space="preserve">clustering of the </w:t>
      </w:r>
      <w:proofErr w:type="gramStart"/>
      <w:r>
        <w:rPr>
          <w:sz w:val="24"/>
          <w:szCs w:val="24"/>
        </w:rPr>
        <w:t>data  objects</w:t>
      </w:r>
      <w:proofErr w:type="gramEnd"/>
      <w:r>
        <w:rPr>
          <w:sz w:val="24"/>
          <w:szCs w:val="24"/>
        </w:rPr>
        <w:t xml:space="preserve">  is  obtained  by  cutting  the  dendrogram  at  the  desired  level,  then  each connected component forms a cluster and the dendrogram is as shown in the diagram below.</w:t>
      </w:r>
    </w:p>
    <w:p w:rsidR="00CA215F" w:rsidRDefault="005F463A">
      <w:pPr>
        <w:spacing w:before="2"/>
        <w:ind w:left="100" w:right="7392"/>
        <w:jc w:val="both"/>
        <w:rPr>
          <w:sz w:val="24"/>
          <w:szCs w:val="24"/>
        </w:rPr>
      </w:pPr>
      <w:r>
        <w:rPr>
          <w:b/>
          <w:sz w:val="24"/>
          <w:szCs w:val="24"/>
        </w:rPr>
        <w:t>INTERPRETATION:</w:t>
      </w:r>
    </w:p>
    <w:p w:rsidR="00CA215F" w:rsidRDefault="005F463A">
      <w:pPr>
        <w:spacing w:before="69" w:line="300" w:lineRule="auto"/>
        <w:ind w:left="100" w:right="83" w:firstLine="720"/>
        <w:jc w:val="both"/>
        <w:rPr>
          <w:sz w:val="24"/>
          <w:szCs w:val="24"/>
        </w:rPr>
      </w:pPr>
      <w:r>
        <w:rPr>
          <w:sz w:val="24"/>
          <w:szCs w:val="24"/>
        </w:rPr>
        <w:t>Now from the above figure by using th</w:t>
      </w:r>
      <w:r>
        <w:rPr>
          <w:sz w:val="24"/>
          <w:szCs w:val="24"/>
        </w:rPr>
        <w:t xml:space="preserve">e scale on the left side we can know which </w:t>
      </w:r>
      <w:proofErr w:type="gramStart"/>
      <w:r>
        <w:rPr>
          <w:sz w:val="24"/>
          <w:szCs w:val="24"/>
        </w:rPr>
        <w:t>clusters  are</w:t>
      </w:r>
      <w:proofErr w:type="gramEnd"/>
      <w:r>
        <w:rPr>
          <w:sz w:val="24"/>
          <w:szCs w:val="24"/>
        </w:rPr>
        <w:t xml:space="preserve">  at  a  large  distance  from  the  remaining  other  clusters.  </w:t>
      </w:r>
      <w:proofErr w:type="gramStart"/>
      <w:r>
        <w:rPr>
          <w:sz w:val="24"/>
          <w:szCs w:val="24"/>
        </w:rPr>
        <w:t>Now  we</w:t>
      </w:r>
      <w:proofErr w:type="gramEnd"/>
      <w:r>
        <w:rPr>
          <w:sz w:val="24"/>
          <w:szCs w:val="24"/>
        </w:rPr>
        <w:t xml:space="preserve">  will  be grouping those clusters into required number and draw a rectangle on the graph which is as shown.</w:t>
      </w:r>
    </w:p>
    <w:p w:rsidR="00CA215F" w:rsidRDefault="005F463A">
      <w:pPr>
        <w:ind w:left="100"/>
      </w:pPr>
      <w:r>
        <w:pict>
          <v:shape id="_x0000_i1026" type="#_x0000_t75" style="width:468pt;height:201.75pt">
            <v:imagedata r:id="rId6" o:title=""/>
          </v:shape>
        </w:pict>
      </w:r>
    </w:p>
    <w:p w:rsidR="00CA215F" w:rsidRDefault="005F463A">
      <w:pPr>
        <w:spacing w:before="60"/>
        <w:ind w:left="2815"/>
        <w:rPr>
          <w:sz w:val="16"/>
          <w:szCs w:val="16"/>
        </w:rPr>
      </w:pPr>
      <w:r>
        <w:rPr>
          <w:b/>
          <w:sz w:val="16"/>
          <w:szCs w:val="16"/>
        </w:rPr>
        <w:t xml:space="preserve">Figure: </w:t>
      </w:r>
      <w:r>
        <w:rPr>
          <w:sz w:val="16"/>
          <w:szCs w:val="16"/>
        </w:rPr>
        <w:t>Hierarch</w:t>
      </w:r>
      <w:r>
        <w:rPr>
          <w:sz w:val="16"/>
          <w:szCs w:val="16"/>
        </w:rPr>
        <w:t>ical clustering and dendrogram plotting</w:t>
      </w:r>
    </w:p>
    <w:p w:rsidR="00CA215F" w:rsidRDefault="005F463A">
      <w:pPr>
        <w:spacing w:before="46" w:line="300" w:lineRule="auto"/>
        <w:ind w:left="100" w:right="87"/>
        <w:jc w:val="both"/>
        <w:rPr>
          <w:sz w:val="24"/>
          <w:szCs w:val="24"/>
        </w:rPr>
      </w:pPr>
      <w:r>
        <w:rPr>
          <w:sz w:val="24"/>
          <w:szCs w:val="24"/>
        </w:rPr>
        <w:t>Now we can say that the group of documents with larger distance from the remaining other   are   the   documents   with   some   different   content   than   the   remaining   other documents.</w:t>
      </w:r>
    </w:p>
    <w:p w:rsidR="00CA215F" w:rsidRDefault="005F463A">
      <w:pPr>
        <w:spacing w:before="2"/>
        <w:ind w:left="100" w:right="8320"/>
        <w:jc w:val="both"/>
        <w:rPr>
          <w:sz w:val="24"/>
          <w:szCs w:val="24"/>
        </w:rPr>
      </w:pPr>
      <w:r>
        <w:rPr>
          <w:b/>
          <w:sz w:val="24"/>
          <w:szCs w:val="24"/>
        </w:rPr>
        <w:t>Next Step:</w:t>
      </w:r>
    </w:p>
    <w:p w:rsidR="00CA215F" w:rsidRDefault="005F463A">
      <w:pPr>
        <w:spacing w:before="69" w:line="300" w:lineRule="auto"/>
        <w:ind w:left="100" w:right="75" w:firstLine="780"/>
        <w:jc w:val="both"/>
        <w:rPr>
          <w:sz w:val="24"/>
          <w:szCs w:val="24"/>
        </w:rPr>
        <w:sectPr w:rsidR="00CA215F">
          <w:pgSz w:w="12240" w:h="15840"/>
          <w:pgMar w:top="1380" w:right="1320" w:bottom="280" w:left="1340" w:header="720" w:footer="720" w:gutter="0"/>
          <w:cols w:space="720"/>
        </w:sectPr>
      </w:pPr>
      <w:r>
        <w:rPr>
          <w:sz w:val="24"/>
          <w:szCs w:val="24"/>
        </w:rPr>
        <w:t>Wha</w:t>
      </w:r>
      <w:r>
        <w:rPr>
          <w:sz w:val="24"/>
          <w:szCs w:val="24"/>
        </w:rPr>
        <w:t xml:space="preserve">t we </w:t>
      </w:r>
      <w:proofErr w:type="gramStart"/>
      <w:r>
        <w:rPr>
          <w:sz w:val="24"/>
          <w:szCs w:val="24"/>
        </w:rPr>
        <w:t>actually taught</w:t>
      </w:r>
      <w:proofErr w:type="gramEnd"/>
      <w:r>
        <w:rPr>
          <w:sz w:val="24"/>
          <w:szCs w:val="24"/>
        </w:rPr>
        <w:t xml:space="preserve"> was to consider the group which are away from others and run a topic modeling on that text corpus and extract three topics from the whole</w:t>
      </w:r>
    </w:p>
    <w:p w:rsidR="00CA215F" w:rsidRDefault="005F463A">
      <w:pPr>
        <w:spacing w:before="62" w:line="300" w:lineRule="auto"/>
        <w:ind w:left="100" w:right="84"/>
        <w:jc w:val="both"/>
        <w:rPr>
          <w:sz w:val="24"/>
          <w:szCs w:val="24"/>
        </w:rPr>
      </w:pPr>
      <w:proofErr w:type="gramStart"/>
      <w:r>
        <w:rPr>
          <w:sz w:val="24"/>
          <w:szCs w:val="24"/>
        </w:rPr>
        <w:lastRenderedPageBreak/>
        <w:t>corpus  of</w:t>
      </w:r>
      <w:proofErr w:type="gramEnd"/>
      <w:r>
        <w:rPr>
          <w:sz w:val="24"/>
          <w:szCs w:val="24"/>
        </w:rPr>
        <w:t xml:space="preserve">  documents  and  find  out  the  top  ten  words  of  each  topic  and  wanted  to</w:t>
      </w:r>
      <w:r>
        <w:rPr>
          <w:sz w:val="24"/>
          <w:szCs w:val="24"/>
        </w:rPr>
        <w:t xml:space="preserve"> implement a machine  learning  algorithm for determining the surprise element. But as we are having an text corpus of around ten thousand documents the dendrogram which </w:t>
      </w:r>
      <w:proofErr w:type="gramStart"/>
      <w:r>
        <w:rPr>
          <w:sz w:val="24"/>
          <w:szCs w:val="24"/>
        </w:rPr>
        <w:t>we  got</w:t>
      </w:r>
      <w:proofErr w:type="gramEnd"/>
      <w:r>
        <w:rPr>
          <w:sz w:val="24"/>
          <w:szCs w:val="24"/>
        </w:rPr>
        <w:t xml:space="preserve">  is  very  clumsy  and  we  could  not  know  the  exact  labels  from  the  d</w:t>
      </w:r>
      <w:r>
        <w:rPr>
          <w:sz w:val="24"/>
          <w:szCs w:val="24"/>
        </w:rPr>
        <w:t xml:space="preserve">iagram,  we tried  various  other  libraries  like  </w:t>
      </w:r>
      <w:proofErr w:type="spellStart"/>
      <w:r>
        <w:rPr>
          <w:sz w:val="24"/>
          <w:szCs w:val="24"/>
        </w:rPr>
        <w:t>dendextent</w:t>
      </w:r>
      <w:proofErr w:type="spellEnd"/>
      <w:r>
        <w:rPr>
          <w:sz w:val="24"/>
          <w:szCs w:val="24"/>
        </w:rPr>
        <w:t xml:space="preserve">  and  tried  to  get  the  clear  labels  of  the documents  but  we  could  not  do  that  so  we  stopped  the  further  proceeding  with  this method.</w:t>
      </w:r>
    </w:p>
    <w:p w:rsidR="00CA215F" w:rsidRDefault="00CA215F">
      <w:pPr>
        <w:spacing w:before="8" w:line="140" w:lineRule="exact"/>
        <w:rPr>
          <w:sz w:val="14"/>
          <w:szCs w:val="14"/>
        </w:rPr>
      </w:pPr>
    </w:p>
    <w:p w:rsidR="00CA215F" w:rsidRDefault="00CA215F">
      <w:pPr>
        <w:spacing w:line="200" w:lineRule="exact"/>
      </w:pPr>
    </w:p>
    <w:p w:rsidR="00CA215F" w:rsidRDefault="005F463A">
      <w:pPr>
        <w:ind w:left="100" w:right="5511"/>
        <w:jc w:val="both"/>
        <w:rPr>
          <w:sz w:val="24"/>
          <w:szCs w:val="24"/>
        </w:rPr>
      </w:pPr>
      <w:r>
        <w:rPr>
          <w:b/>
          <w:sz w:val="24"/>
          <w:szCs w:val="24"/>
        </w:rPr>
        <w:t>B: The K-Medoid Clustering Method:</w:t>
      </w:r>
    </w:p>
    <w:p w:rsidR="00CA215F" w:rsidRDefault="005F463A">
      <w:pPr>
        <w:spacing w:before="69" w:line="300" w:lineRule="auto"/>
        <w:ind w:left="100" w:right="76" w:firstLine="720"/>
        <w:jc w:val="both"/>
        <w:rPr>
          <w:sz w:val="24"/>
          <w:szCs w:val="24"/>
        </w:rPr>
      </w:pPr>
      <w:r>
        <w:rPr>
          <w:sz w:val="24"/>
          <w:szCs w:val="24"/>
        </w:rPr>
        <w:t>Next we haven’t deviated much from our main idea of clustering we have used the same clustering technique but to overcome the weakness in k-means clustering like k-means  applicability  only  to  objects  in  a  continuous  n-dimensional  space  (k-modes m</w:t>
      </w:r>
      <w:r>
        <w:rPr>
          <w:sz w:val="24"/>
          <w:szCs w:val="24"/>
        </w:rPr>
        <w:t xml:space="preserve">ethod  for  categorical  data),  Need  to  specify  </w:t>
      </w:r>
      <w:r>
        <w:rPr>
          <w:i/>
          <w:sz w:val="24"/>
          <w:szCs w:val="24"/>
        </w:rPr>
        <w:t xml:space="preserve">k,  </w:t>
      </w:r>
      <w:r>
        <w:rPr>
          <w:sz w:val="24"/>
          <w:szCs w:val="24"/>
        </w:rPr>
        <w:t xml:space="preserve">the  </w:t>
      </w:r>
      <w:r>
        <w:rPr>
          <w:i/>
          <w:sz w:val="24"/>
          <w:szCs w:val="24"/>
        </w:rPr>
        <w:t xml:space="preserve">number  </w:t>
      </w:r>
      <w:r>
        <w:rPr>
          <w:sz w:val="24"/>
          <w:szCs w:val="24"/>
        </w:rPr>
        <w:t xml:space="preserve">of  clusters,  in  advance, Sensitive to noisy data and </w:t>
      </w:r>
      <w:r>
        <w:rPr>
          <w:i/>
          <w:sz w:val="24"/>
          <w:szCs w:val="24"/>
        </w:rPr>
        <w:t xml:space="preserve">outliers </w:t>
      </w:r>
      <w:r>
        <w:rPr>
          <w:sz w:val="24"/>
          <w:szCs w:val="24"/>
        </w:rPr>
        <w:t xml:space="preserve">(k-medoids can be applied), Not suitable to discover clusters  with  </w:t>
      </w:r>
      <w:r>
        <w:rPr>
          <w:i/>
          <w:sz w:val="24"/>
          <w:szCs w:val="24"/>
        </w:rPr>
        <w:t xml:space="preserve">non-convex  shapes.  </w:t>
      </w:r>
      <w:proofErr w:type="gramStart"/>
      <w:r>
        <w:rPr>
          <w:i/>
          <w:sz w:val="24"/>
          <w:szCs w:val="24"/>
        </w:rPr>
        <w:t>We  have</w:t>
      </w:r>
      <w:proofErr w:type="gramEnd"/>
      <w:r>
        <w:rPr>
          <w:i/>
          <w:sz w:val="24"/>
          <w:szCs w:val="24"/>
        </w:rPr>
        <w:t xml:space="preserve">  used  the  k-modes  me</w:t>
      </w:r>
      <w:r>
        <w:rPr>
          <w:i/>
          <w:sz w:val="24"/>
          <w:szCs w:val="24"/>
        </w:rPr>
        <w:t xml:space="preserve">thod  </w:t>
      </w:r>
      <w:r>
        <w:rPr>
          <w:sz w:val="24"/>
          <w:szCs w:val="24"/>
        </w:rPr>
        <w:t xml:space="preserve">for  replacing means of clusters with modes, using categorical dissimilarity measures to do the object assignment using a frequency-based method to update modes of </w:t>
      </w:r>
      <w:proofErr w:type="spellStart"/>
      <w:r>
        <w:rPr>
          <w:sz w:val="24"/>
          <w:szCs w:val="24"/>
        </w:rPr>
        <w:t>clusters.A</w:t>
      </w:r>
      <w:proofErr w:type="spellEnd"/>
      <w:r>
        <w:rPr>
          <w:sz w:val="24"/>
          <w:szCs w:val="24"/>
        </w:rPr>
        <w:t xml:space="preserve"> mixture of categorical and numerical data: </w:t>
      </w:r>
      <w:r>
        <w:rPr>
          <w:i/>
          <w:sz w:val="24"/>
          <w:szCs w:val="24"/>
        </w:rPr>
        <w:t xml:space="preserve">k-prototype </w:t>
      </w:r>
      <w:r>
        <w:rPr>
          <w:sz w:val="24"/>
          <w:szCs w:val="24"/>
        </w:rPr>
        <w:t>method.</w:t>
      </w:r>
    </w:p>
    <w:p w:rsidR="00CA215F" w:rsidRDefault="005F463A">
      <w:pPr>
        <w:spacing w:before="2" w:line="300" w:lineRule="auto"/>
        <w:ind w:left="100" w:right="77"/>
        <w:jc w:val="both"/>
        <w:rPr>
          <w:sz w:val="24"/>
          <w:szCs w:val="24"/>
        </w:rPr>
      </w:pPr>
      <w:r>
        <w:rPr>
          <w:sz w:val="24"/>
          <w:szCs w:val="24"/>
        </w:rPr>
        <w:t>As we know t</w:t>
      </w:r>
      <w:r>
        <w:rPr>
          <w:sz w:val="24"/>
          <w:szCs w:val="24"/>
        </w:rPr>
        <w:t>hat the k-means algorithm is sensitive to outliers because an object with an  extremely  large  value  may  substantially  distort  the  distribution  of  the  data,  so  to overcome  this  we  will  be  using  k-</w:t>
      </w:r>
      <w:proofErr w:type="spellStart"/>
      <w:r>
        <w:rPr>
          <w:sz w:val="24"/>
          <w:szCs w:val="24"/>
        </w:rPr>
        <w:t>mediod</w:t>
      </w:r>
      <w:proofErr w:type="spellEnd"/>
      <w:r>
        <w:rPr>
          <w:sz w:val="24"/>
          <w:szCs w:val="24"/>
        </w:rPr>
        <w:t xml:space="preserve">  where  this  K-Medoids  instead  of</w:t>
      </w:r>
      <w:r>
        <w:rPr>
          <w:sz w:val="24"/>
          <w:szCs w:val="24"/>
        </w:rPr>
        <w:t xml:space="preserve">  taking  the mean value of the object in a cluster as a reference point, medoids can be used, which is the most centrally located object in a cluster and this k-</w:t>
      </w:r>
      <w:proofErr w:type="spellStart"/>
      <w:r>
        <w:rPr>
          <w:sz w:val="24"/>
          <w:szCs w:val="24"/>
        </w:rPr>
        <w:t>mediod</w:t>
      </w:r>
      <w:proofErr w:type="spellEnd"/>
      <w:r>
        <w:rPr>
          <w:sz w:val="24"/>
          <w:szCs w:val="24"/>
        </w:rPr>
        <w:t xml:space="preserve"> is generally used for the carrying processing on words.</w:t>
      </w:r>
    </w:p>
    <w:p w:rsidR="00CA215F" w:rsidRDefault="005F463A">
      <w:pPr>
        <w:spacing w:before="2" w:line="300" w:lineRule="auto"/>
        <w:ind w:left="100" w:right="82"/>
        <w:jc w:val="both"/>
        <w:rPr>
          <w:sz w:val="24"/>
          <w:szCs w:val="24"/>
        </w:rPr>
        <w:sectPr w:rsidR="00CA215F">
          <w:pgSz w:w="12240" w:h="15840"/>
          <w:pgMar w:top="1380" w:right="1320" w:bottom="280" w:left="1340" w:header="720" w:footer="720" w:gutter="0"/>
          <w:cols w:space="720"/>
        </w:sectPr>
      </w:pPr>
      <w:r>
        <w:rPr>
          <w:sz w:val="24"/>
          <w:szCs w:val="24"/>
        </w:rPr>
        <w:t xml:space="preserve">The beginning step in </w:t>
      </w:r>
      <w:r>
        <w:rPr>
          <w:sz w:val="24"/>
          <w:szCs w:val="24"/>
        </w:rPr>
        <w:t xml:space="preserve">this clustering is to take an initial set of medoids and iteratively replaces one of the medoids by one of the non-medoids if it improves the total distance of  the  resulting  clustering  and  this  process  is  iterated  till  the  same  </w:t>
      </w:r>
      <w:proofErr w:type="spellStart"/>
      <w:r>
        <w:rPr>
          <w:sz w:val="24"/>
          <w:szCs w:val="24"/>
        </w:rPr>
        <w:t>mediods</w:t>
      </w:r>
      <w:proofErr w:type="spellEnd"/>
      <w:r>
        <w:rPr>
          <w:sz w:val="24"/>
          <w:szCs w:val="24"/>
        </w:rPr>
        <w:t xml:space="preserve">  occur b</w:t>
      </w:r>
      <w:r>
        <w:rPr>
          <w:sz w:val="24"/>
          <w:szCs w:val="24"/>
        </w:rPr>
        <w:t xml:space="preserve">etween  two  consecutive  results  for  this  kind  of  process  for  finding  the  </w:t>
      </w:r>
      <w:proofErr w:type="spellStart"/>
      <w:r>
        <w:rPr>
          <w:sz w:val="24"/>
          <w:szCs w:val="24"/>
        </w:rPr>
        <w:t>medidods</w:t>
      </w:r>
      <w:proofErr w:type="spellEnd"/>
      <w:r>
        <w:rPr>
          <w:sz w:val="24"/>
          <w:szCs w:val="24"/>
        </w:rPr>
        <w:t xml:space="preserve">  a technique called </w:t>
      </w:r>
      <w:r>
        <w:rPr>
          <w:i/>
          <w:sz w:val="24"/>
          <w:szCs w:val="24"/>
        </w:rPr>
        <w:t xml:space="preserve">PAM  </w:t>
      </w:r>
      <w:r>
        <w:rPr>
          <w:sz w:val="24"/>
          <w:szCs w:val="24"/>
        </w:rPr>
        <w:t xml:space="preserve">(Partition  Around </w:t>
      </w:r>
      <w:proofErr w:type="spellStart"/>
      <w:r>
        <w:rPr>
          <w:sz w:val="24"/>
          <w:szCs w:val="24"/>
        </w:rPr>
        <w:t>Mediods</w:t>
      </w:r>
      <w:proofErr w:type="spellEnd"/>
      <w:r>
        <w:rPr>
          <w:sz w:val="24"/>
          <w:szCs w:val="24"/>
        </w:rPr>
        <w:t xml:space="preserve">) works effectively and especially for small data sets, but does not scale well for large data sets (due to the </w:t>
      </w:r>
      <w:r>
        <w:rPr>
          <w:sz w:val="24"/>
          <w:szCs w:val="24"/>
        </w:rPr>
        <w:t>computational complexity).This algorithm mainly has two phases one is BUILD and the other is SWAP. After following this method for clustering we have plotted the clusters we have given the clusters number depending upon the elbow method and are as shown be</w:t>
      </w:r>
      <w:r>
        <w:rPr>
          <w:sz w:val="24"/>
          <w:szCs w:val="24"/>
        </w:rPr>
        <w:t>low:</w:t>
      </w:r>
    </w:p>
    <w:p w:rsidR="00CA215F" w:rsidRDefault="005F463A">
      <w:pPr>
        <w:spacing w:before="100"/>
        <w:ind w:left="2575"/>
      </w:pPr>
      <w:r>
        <w:lastRenderedPageBreak/>
        <w:pict>
          <v:shape id="_x0000_i1027" type="#_x0000_t75" style="width:220.5pt;height:126pt">
            <v:imagedata r:id="rId7" o:title=""/>
          </v:shape>
        </w:pict>
      </w:r>
    </w:p>
    <w:p w:rsidR="00CA215F" w:rsidRDefault="005F463A">
      <w:pPr>
        <w:spacing w:before="58"/>
        <w:ind w:left="2645"/>
        <w:rPr>
          <w:sz w:val="18"/>
          <w:szCs w:val="18"/>
        </w:rPr>
      </w:pPr>
      <w:r>
        <w:rPr>
          <w:b/>
          <w:sz w:val="18"/>
          <w:szCs w:val="18"/>
        </w:rPr>
        <w:t xml:space="preserve">Figure: </w:t>
      </w:r>
      <w:r>
        <w:rPr>
          <w:sz w:val="18"/>
          <w:szCs w:val="18"/>
        </w:rPr>
        <w:t>Graph obtained when using the elbow method</w:t>
      </w:r>
    </w:p>
    <w:p w:rsidR="00CA215F" w:rsidRDefault="00CA215F">
      <w:pPr>
        <w:spacing w:before="14" w:line="280" w:lineRule="exact"/>
        <w:rPr>
          <w:sz w:val="28"/>
          <w:szCs w:val="28"/>
        </w:rPr>
      </w:pPr>
    </w:p>
    <w:p w:rsidR="00CA215F" w:rsidRDefault="005F463A">
      <w:pPr>
        <w:ind w:left="100"/>
        <w:rPr>
          <w:sz w:val="24"/>
          <w:szCs w:val="24"/>
        </w:rPr>
      </w:pPr>
      <w:r>
        <w:rPr>
          <w:b/>
          <w:sz w:val="24"/>
          <w:szCs w:val="24"/>
        </w:rPr>
        <w:t>INTERPRETATION:</w:t>
      </w:r>
    </w:p>
    <w:p w:rsidR="00CA215F" w:rsidRDefault="005F463A">
      <w:pPr>
        <w:spacing w:before="17" w:line="340" w:lineRule="exact"/>
        <w:ind w:left="100" w:right="61" w:firstLine="720"/>
        <w:jc w:val="both"/>
        <w:rPr>
          <w:sz w:val="24"/>
          <w:szCs w:val="24"/>
        </w:rPr>
      </w:pPr>
      <w:proofErr w:type="gramStart"/>
      <w:r>
        <w:rPr>
          <w:sz w:val="24"/>
          <w:szCs w:val="24"/>
        </w:rPr>
        <w:t>From  the</w:t>
      </w:r>
      <w:proofErr w:type="gramEnd"/>
      <w:r>
        <w:rPr>
          <w:sz w:val="24"/>
          <w:szCs w:val="24"/>
        </w:rPr>
        <w:t xml:space="preserve">  diagram  below  we  can  say  that  we  have  got  the  required  number  of clusters and by using the scales on the x-axis and y-axis we can know which cluster is</w:t>
      </w:r>
      <w:r>
        <w:rPr>
          <w:sz w:val="24"/>
          <w:szCs w:val="24"/>
        </w:rPr>
        <w:t xml:space="preserve"> at a different position when compared to others.</w:t>
      </w:r>
    </w:p>
    <w:p w:rsidR="00CA215F" w:rsidRDefault="005F463A">
      <w:pPr>
        <w:spacing w:before="50"/>
        <w:ind w:left="1338"/>
        <w:sectPr w:rsidR="00CA215F">
          <w:pgSz w:w="12240" w:h="15840"/>
          <w:pgMar w:top="1340" w:right="1340" w:bottom="280" w:left="1340" w:header="720" w:footer="720" w:gutter="0"/>
          <w:cols w:space="720"/>
        </w:sectPr>
      </w:pPr>
      <w:r>
        <w:pict>
          <v:shape id="_x0000_i1028" type="#_x0000_t75" style="width:344.25pt;height:268.5pt">
            <v:imagedata r:id="rId8" o:title=""/>
          </v:shape>
        </w:pict>
      </w:r>
    </w:p>
    <w:p w:rsidR="00CA215F" w:rsidRDefault="00CA215F">
      <w:pPr>
        <w:spacing w:before="11" w:line="280" w:lineRule="exact"/>
        <w:rPr>
          <w:sz w:val="28"/>
          <w:szCs w:val="28"/>
        </w:rPr>
      </w:pPr>
    </w:p>
    <w:p w:rsidR="00CA215F" w:rsidRDefault="005F463A">
      <w:pPr>
        <w:spacing w:line="260" w:lineRule="exact"/>
        <w:ind w:left="100" w:right="-56"/>
        <w:rPr>
          <w:sz w:val="24"/>
          <w:szCs w:val="24"/>
        </w:rPr>
      </w:pPr>
      <w:r>
        <w:rPr>
          <w:b/>
          <w:sz w:val="24"/>
          <w:szCs w:val="24"/>
        </w:rPr>
        <w:t>NEXT STEP:</w:t>
      </w:r>
    </w:p>
    <w:p w:rsidR="00CA215F" w:rsidRDefault="005F463A">
      <w:pPr>
        <w:spacing w:before="60"/>
        <w:rPr>
          <w:sz w:val="16"/>
          <w:szCs w:val="16"/>
        </w:rPr>
        <w:sectPr w:rsidR="00CA215F">
          <w:type w:val="continuous"/>
          <w:pgSz w:w="12240" w:h="15840"/>
          <w:pgMar w:top="1480" w:right="1340" w:bottom="280" w:left="1340" w:header="720" w:footer="720" w:gutter="0"/>
          <w:cols w:num="2" w:space="720" w:equalWidth="0">
            <w:col w:w="1421" w:space="1956"/>
            <w:col w:w="6183"/>
          </w:cols>
        </w:sectPr>
      </w:pPr>
      <w:r>
        <w:br w:type="column"/>
      </w:r>
      <w:r>
        <w:rPr>
          <w:b/>
          <w:sz w:val="16"/>
          <w:szCs w:val="16"/>
        </w:rPr>
        <w:t>Figure</w:t>
      </w:r>
      <w:r>
        <w:rPr>
          <w:sz w:val="16"/>
          <w:szCs w:val="16"/>
        </w:rPr>
        <w:t>: Clustering using PAM technique</w:t>
      </w:r>
    </w:p>
    <w:p w:rsidR="00CA215F" w:rsidRDefault="005F463A">
      <w:pPr>
        <w:spacing w:before="71" w:line="300" w:lineRule="auto"/>
        <w:ind w:left="100" w:right="61" w:firstLine="720"/>
        <w:jc w:val="both"/>
        <w:rPr>
          <w:sz w:val="24"/>
          <w:szCs w:val="24"/>
        </w:rPr>
        <w:sectPr w:rsidR="00CA215F">
          <w:type w:val="continuous"/>
          <w:pgSz w:w="12240" w:h="15840"/>
          <w:pgMar w:top="1480" w:right="1340" w:bottom="280" w:left="1340" w:header="720" w:footer="720" w:gutter="0"/>
          <w:cols w:space="720"/>
        </w:sectPr>
      </w:pPr>
      <w:proofErr w:type="gramStart"/>
      <w:r>
        <w:rPr>
          <w:sz w:val="24"/>
          <w:szCs w:val="24"/>
        </w:rPr>
        <w:t>After  getting</w:t>
      </w:r>
      <w:proofErr w:type="gramEnd"/>
      <w:r>
        <w:rPr>
          <w:sz w:val="24"/>
          <w:szCs w:val="24"/>
        </w:rPr>
        <w:t xml:space="preserve">  the  documents  from  the  cluster  we  thought  of  dividing  the  </w:t>
      </w:r>
      <w:proofErr w:type="spellStart"/>
      <w:r>
        <w:rPr>
          <w:sz w:val="24"/>
          <w:szCs w:val="24"/>
        </w:rPr>
        <w:t>the</w:t>
      </w:r>
      <w:proofErr w:type="spellEnd"/>
      <w:r>
        <w:rPr>
          <w:sz w:val="24"/>
          <w:szCs w:val="24"/>
        </w:rPr>
        <w:t xml:space="preserve"> whole new corpus into three topics and find the top ten words from each of the topic and  move  on  to  machine  learning  technique  for  finding  the  surprise  element.  </w:t>
      </w:r>
      <w:proofErr w:type="gramStart"/>
      <w:r>
        <w:rPr>
          <w:sz w:val="24"/>
          <w:szCs w:val="24"/>
        </w:rPr>
        <w:t>But  we</w:t>
      </w:r>
      <w:proofErr w:type="gramEnd"/>
      <w:r>
        <w:rPr>
          <w:sz w:val="24"/>
          <w:szCs w:val="24"/>
        </w:rPr>
        <w:t xml:space="preserve"> have struck with the same problem as that of the previous hierarchical clu</w:t>
      </w:r>
      <w:r>
        <w:rPr>
          <w:sz w:val="24"/>
          <w:szCs w:val="24"/>
        </w:rPr>
        <w:t>stering that is we could not get the labels as required by us and this is mainly because if large number of documents.</w:t>
      </w:r>
    </w:p>
    <w:p w:rsidR="00CA215F" w:rsidRDefault="005F463A">
      <w:pPr>
        <w:spacing w:before="62"/>
        <w:ind w:left="100"/>
        <w:rPr>
          <w:sz w:val="24"/>
          <w:szCs w:val="24"/>
        </w:rPr>
      </w:pPr>
      <w:r>
        <w:rPr>
          <w:b/>
          <w:sz w:val="24"/>
          <w:szCs w:val="24"/>
        </w:rPr>
        <w:lastRenderedPageBreak/>
        <w:t>C: COSINE SIMILARITY:</w:t>
      </w:r>
    </w:p>
    <w:p w:rsidR="00CA215F" w:rsidRDefault="005F463A">
      <w:pPr>
        <w:spacing w:before="69" w:line="300" w:lineRule="auto"/>
        <w:ind w:left="100" w:right="97" w:firstLine="720"/>
        <w:jc w:val="both"/>
        <w:rPr>
          <w:sz w:val="24"/>
          <w:szCs w:val="24"/>
        </w:rPr>
      </w:pPr>
      <w:r>
        <w:rPr>
          <w:sz w:val="24"/>
          <w:szCs w:val="24"/>
        </w:rPr>
        <w:t>As we are dealing with a surprise element we can find it by finding the similarity between each document to the oth</w:t>
      </w:r>
      <w:r>
        <w:rPr>
          <w:sz w:val="24"/>
          <w:szCs w:val="24"/>
        </w:rPr>
        <w:t xml:space="preserve">er and put a threshold and observe the ones which doesn’t pass the threshold contains a surprise element or </w:t>
      </w:r>
      <w:proofErr w:type="gramStart"/>
      <w:r>
        <w:rPr>
          <w:sz w:val="24"/>
          <w:szCs w:val="24"/>
        </w:rPr>
        <w:t>a terms</w:t>
      </w:r>
      <w:proofErr w:type="gramEnd"/>
      <w:r>
        <w:rPr>
          <w:sz w:val="24"/>
          <w:szCs w:val="24"/>
        </w:rPr>
        <w:t xml:space="preserve"> which are not related to diabetes. </w:t>
      </w:r>
      <w:r>
        <w:rPr>
          <w:b/>
          <w:sz w:val="24"/>
          <w:szCs w:val="24"/>
        </w:rPr>
        <w:t xml:space="preserve">Cosine similarity </w:t>
      </w:r>
      <w:r>
        <w:rPr>
          <w:sz w:val="24"/>
          <w:szCs w:val="24"/>
        </w:rPr>
        <w:t xml:space="preserve">is a measure of similarity between two non-zero vectors of an inner product space that </w:t>
      </w:r>
      <w:r>
        <w:rPr>
          <w:sz w:val="24"/>
          <w:szCs w:val="24"/>
        </w:rPr>
        <w:t xml:space="preserve">measures the cosine of the angle between them if the value is near to zero they are not similar and when the value is near to one then they are </w:t>
      </w:r>
      <w:proofErr w:type="gramStart"/>
      <w:r>
        <w:rPr>
          <w:sz w:val="24"/>
          <w:szCs w:val="24"/>
        </w:rPr>
        <w:t>similar  documents</w:t>
      </w:r>
      <w:proofErr w:type="gramEnd"/>
      <w:r>
        <w:rPr>
          <w:sz w:val="24"/>
          <w:szCs w:val="24"/>
        </w:rPr>
        <w:t xml:space="preserve">.  </w:t>
      </w:r>
      <w:proofErr w:type="gramStart"/>
      <w:r>
        <w:rPr>
          <w:sz w:val="24"/>
          <w:szCs w:val="24"/>
        </w:rPr>
        <w:t>In  information</w:t>
      </w:r>
      <w:proofErr w:type="gramEnd"/>
      <w:r>
        <w:rPr>
          <w:sz w:val="24"/>
          <w:szCs w:val="24"/>
        </w:rPr>
        <w:t xml:space="preserve">  retrieval  and  text  mining,  each  </w:t>
      </w:r>
      <w:r>
        <w:rPr>
          <w:color w:val="212121"/>
          <w:sz w:val="24"/>
          <w:szCs w:val="24"/>
        </w:rPr>
        <w:t>term  is  notionally assigned a diffe</w:t>
      </w:r>
      <w:r>
        <w:rPr>
          <w:color w:val="212121"/>
          <w:sz w:val="24"/>
          <w:szCs w:val="24"/>
        </w:rPr>
        <w:t>rent dimension and a document is characterized by a vector where the value of each dimension corresponds to the number of times that term appears in the document. Cosine similarity then gives a useful measure of how similar two documents are likely to be i</w:t>
      </w:r>
      <w:r>
        <w:rPr>
          <w:color w:val="212121"/>
          <w:sz w:val="24"/>
          <w:szCs w:val="24"/>
        </w:rPr>
        <w:t>n terms of their subject matter.</w:t>
      </w:r>
    </w:p>
    <w:p w:rsidR="00CA215F" w:rsidRDefault="00CA215F">
      <w:pPr>
        <w:spacing w:before="3" w:line="120" w:lineRule="exact"/>
        <w:rPr>
          <w:sz w:val="12"/>
          <w:szCs w:val="12"/>
        </w:rPr>
      </w:pPr>
    </w:p>
    <w:p w:rsidR="00CA215F" w:rsidRDefault="005F463A">
      <w:pPr>
        <w:ind w:left="100"/>
        <w:rPr>
          <w:sz w:val="24"/>
          <w:szCs w:val="24"/>
        </w:rPr>
      </w:pPr>
      <w:r>
        <w:rPr>
          <w:b/>
          <w:color w:val="09090A"/>
          <w:sz w:val="24"/>
          <w:szCs w:val="24"/>
        </w:rPr>
        <w:t>Working with strings:</w:t>
      </w:r>
    </w:p>
    <w:p w:rsidR="00CA215F" w:rsidRDefault="00CA215F">
      <w:pPr>
        <w:spacing w:line="100" w:lineRule="exact"/>
        <w:rPr>
          <w:sz w:val="11"/>
          <w:szCs w:val="11"/>
        </w:rPr>
      </w:pPr>
    </w:p>
    <w:p w:rsidR="00CA215F" w:rsidRDefault="005F463A">
      <w:pPr>
        <w:spacing w:line="300" w:lineRule="auto"/>
        <w:ind w:left="100" w:right="100" w:firstLine="720"/>
        <w:jc w:val="both"/>
        <w:rPr>
          <w:sz w:val="24"/>
          <w:szCs w:val="24"/>
        </w:rPr>
      </w:pPr>
      <w:r>
        <w:pict>
          <v:shape id="_x0000_s1033" type="#_x0000_t75" style="position:absolute;left:0;text-align:left;margin-left:108pt;margin-top:138.05pt;width:433.45pt;height:177.35pt;z-index:-251659264;mso-position-horizontal-relative:page">
            <v:imagedata r:id="rId9" o:title=""/>
            <w10:wrap anchorx="page"/>
          </v:shape>
        </w:pict>
      </w:r>
      <w:r>
        <w:rPr>
          <w:color w:val="3B474E"/>
          <w:sz w:val="24"/>
          <w:szCs w:val="24"/>
        </w:rPr>
        <w:t xml:space="preserve">The first step is to turn our documents into vectors that we can work with. We do </w:t>
      </w:r>
      <w:proofErr w:type="gramStart"/>
      <w:r>
        <w:rPr>
          <w:color w:val="3B474E"/>
          <w:sz w:val="24"/>
          <w:szCs w:val="24"/>
        </w:rPr>
        <w:t>this  by</w:t>
      </w:r>
      <w:proofErr w:type="gramEnd"/>
      <w:r>
        <w:rPr>
          <w:color w:val="3B474E"/>
          <w:sz w:val="24"/>
          <w:szCs w:val="24"/>
        </w:rPr>
        <w:t xml:space="preserve">  considering  the  </w:t>
      </w:r>
      <w:hyperlink r:id="rId10">
        <w:r>
          <w:rPr>
            <w:color w:val="000000"/>
            <w:sz w:val="24"/>
            <w:szCs w:val="24"/>
          </w:rPr>
          <w:t xml:space="preserve">Term  Frequency  </w:t>
        </w:r>
        <w:r>
          <w:rPr>
            <w:color w:val="3B474E"/>
            <w:sz w:val="24"/>
            <w:szCs w:val="24"/>
          </w:rPr>
          <w:t>of  uni</w:t>
        </w:r>
        <w:r>
          <w:rPr>
            <w:color w:val="3B474E"/>
            <w:sz w:val="24"/>
            <w:szCs w:val="24"/>
          </w:rPr>
          <w:t xml:space="preserve">que  words  in  a  given  string.  </w:t>
        </w:r>
        <w:proofErr w:type="gramStart"/>
        <w:r>
          <w:rPr>
            <w:color w:val="3B474E"/>
            <w:sz w:val="24"/>
            <w:szCs w:val="24"/>
          </w:rPr>
          <w:t>So  for</w:t>
        </w:r>
        <w:proofErr w:type="gramEnd"/>
      </w:hyperlink>
      <w:r>
        <w:rPr>
          <w:color w:val="3B474E"/>
          <w:sz w:val="24"/>
          <w:szCs w:val="24"/>
        </w:rPr>
        <w:t xml:space="preserve"> performing  this  we  will  be  first  reading  whole  corpus  and  perform  preprocessing techniques and then convert the whole into document term matrix and then into term frequency  inverse  document  matrix  u</w:t>
      </w:r>
      <w:r>
        <w:rPr>
          <w:color w:val="3B474E"/>
          <w:sz w:val="24"/>
          <w:szCs w:val="24"/>
        </w:rPr>
        <w:t xml:space="preserve">sing  the  required  functions  and  packages  in  r. After performing this operation we will be calculating the cosine similarity between each </w:t>
      </w:r>
      <w:proofErr w:type="gramStart"/>
      <w:r>
        <w:rPr>
          <w:color w:val="3B474E"/>
          <w:sz w:val="24"/>
          <w:szCs w:val="24"/>
        </w:rPr>
        <w:t>and  every</w:t>
      </w:r>
      <w:proofErr w:type="gramEnd"/>
      <w:r>
        <w:rPr>
          <w:color w:val="3B474E"/>
          <w:sz w:val="24"/>
          <w:szCs w:val="24"/>
        </w:rPr>
        <w:t xml:space="preserve">  documents  in  the  whole  corpus  and  converts  the  result  into  a  matrix  the result will be a</w:t>
      </w:r>
      <w:r>
        <w:rPr>
          <w:color w:val="3B474E"/>
          <w:sz w:val="24"/>
          <w:szCs w:val="24"/>
        </w:rPr>
        <w:t xml:space="preserve">s </w:t>
      </w:r>
      <w:r>
        <w:rPr>
          <w:color w:val="000000"/>
          <w:sz w:val="24"/>
          <w:szCs w:val="24"/>
        </w:rPr>
        <w:t>shown below.</w:t>
      </w: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before="8" w:line="200" w:lineRule="exact"/>
      </w:pPr>
    </w:p>
    <w:p w:rsidR="00CA215F" w:rsidRDefault="005F463A">
      <w:pPr>
        <w:ind w:left="3994" w:right="3315"/>
        <w:jc w:val="center"/>
        <w:rPr>
          <w:sz w:val="16"/>
          <w:szCs w:val="16"/>
        </w:rPr>
      </w:pPr>
      <w:r>
        <w:rPr>
          <w:b/>
          <w:color w:val="434343"/>
          <w:sz w:val="16"/>
          <w:szCs w:val="16"/>
        </w:rPr>
        <w:t xml:space="preserve">Figure: </w:t>
      </w:r>
      <w:r>
        <w:rPr>
          <w:color w:val="434343"/>
          <w:sz w:val="16"/>
          <w:szCs w:val="16"/>
        </w:rPr>
        <w:t>Cosine similarity matrix</w:t>
      </w:r>
    </w:p>
    <w:p w:rsidR="00CA215F" w:rsidRDefault="00CA215F">
      <w:pPr>
        <w:spacing w:before="2" w:line="180" w:lineRule="exact"/>
        <w:rPr>
          <w:sz w:val="19"/>
          <w:szCs w:val="19"/>
        </w:rPr>
      </w:pPr>
    </w:p>
    <w:p w:rsidR="00CA215F" w:rsidRDefault="00CA215F">
      <w:pPr>
        <w:spacing w:line="200" w:lineRule="exact"/>
      </w:pPr>
    </w:p>
    <w:p w:rsidR="00CA215F" w:rsidRDefault="005F463A">
      <w:pPr>
        <w:ind w:left="100"/>
        <w:rPr>
          <w:sz w:val="24"/>
          <w:szCs w:val="24"/>
        </w:rPr>
      </w:pPr>
      <w:r>
        <w:rPr>
          <w:b/>
          <w:sz w:val="24"/>
          <w:szCs w:val="24"/>
        </w:rPr>
        <w:t>INTERPRETATION:</w:t>
      </w:r>
    </w:p>
    <w:p w:rsidR="00CA215F" w:rsidRDefault="005F463A">
      <w:pPr>
        <w:spacing w:before="69" w:line="300" w:lineRule="auto"/>
        <w:ind w:left="100" w:right="103" w:firstLine="720"/>
        <w:jc w:val="both"/>
        <w:rPr>
          <w:sz w:val="24"/>
          <w:szCs w:val="24"/>
        </w:rPr>
        <w:sectPr w:rsidR="00CA215F">
          <w:pgSz w:w="12240" w:h="15840"/>
          <w:pgMar w:top="1380" w:right="1300" w:bottom="280" w:left="1340" w:header="720" w:footer="720" w:gutter="0"/>
          <w:cols w:space="720"/>
        </w:sectPr>
      </w:pPr>
      <w:r>
        <w:rPr>
          <w:sz w:val="24"/>
          <w:szCs w:val="24"/>
        </w:rPr>
        <w:t>As we calculated the cosine similarity if the value is neat to zero we can say that</w:t>
      </w:r>
      <w:r>
        <w:rPr>
          <w:sz w:val="24"/>
          <w:szCs w:val="24"/>
        </w:rPr>
        <w:t xml:space="preserve"> </w:t>
      </w:r>
      <w:proofErr w:type="gramStart"/>
      <w:r>
        <w:rPr>
          <w:sz w:val="24"/>
          <w:szCs w:val="24"/>
        </w:rPr>
        <w:t>the  particular</w:t>
      </w:r>
      <w:proofErr w:type="gramEnd"/>
      <w:r>
        <w:rPr>
          <w:sz w:val="24"/>
          <w:szCs w:val="24"/>
        </w:rPr>
        <w:t xml:space="preserve">  document  is  containing  a  surprise  element.  </w:t>
      </w:r>
      <w:proofErr w:type="gramStart"/>
      <w:r>
        <w:rPr>
          <w:sz w:val="24"/>
          <w:szCs w:val="24"/>
        </w:rPr>
        <w:t>But,  as</w:t>
      </w:r>
      <w:proofErr w:type="gramEnd"/>
      <w:r>
        <w:rPr>
          <w:sz w:val="24"/>
          <w:szCs w:val="24"/>
        </w:rPr>
        <w:t xml:space="preserve"> we  are  dealing  with around  ten  thousand  documents  our  matrix  will  be  of  the  size  10000X10000  so</w:t>
      </w:r>
    </w:p>
    <w:p w:rsidR="00CA215F" w:rsidRDefault="005F463A">
      <w:pPr>
        <w:spacing w:before="62" w:line="300" w:lineRule="auto"/>
        <w:ind w:left="100" w:right="83"/>
        <w:jc w:val="both"/>
        <w:rPr>
          <w:sz w:val="24"/>
          <w:szCs w:val="24"/>
        </w:rPr>
      </w:pPr>
      <w:proofErr w:type="gramStart"/>
      <w:r>
        <w:rPr>
          <w:sz w:val="24"/>
          <w:szCs w:val="24"/>
        </w:rPr>
        <w:lastRenderedPageBreak/>
        <w:t>observing  the</w:t>
      </w:r>
      <w:proofErr w:type="gramEnd"/>
      <w:r>
        <w:rPr>
          <w:sz w:val="24"/>
          <w:szCs w:val="24"/>
        </w:rPr>
        <w:t xml:space="preserve">  one  which  doesn’t  cross  the  threshold  is  bit  </w:t>
      </w:r>
      <w:r>
        <w:rPr>
          <w:sz w:val="24"/>
          <w:szCs w:val="24"/>
        </w:rPr>
        <w:t>difficult  so  we  will  carry further calculations and get the only documents which don’t cross the threshold from the whole corpus.</w:t>
      </w:r>
    </w:p>
    <w:p w:rsidR="00CA215F" w:rsidRDefault="00CA215F">
      <w:pPr>
        <w:spacing w:before="8" w:line="140" w:lineRule="exact"/>
        <w:rPr>
          <w:sz w:val="14"/>
          <w:szCs w:val="14"/>
        </w:rPr>
      </w:pPr>
    </w:p>
    <w:p w:rsidR="00CA215F" w:rsidRDefault="00CA215F">
      <w:pPr>
        <w:spacing w:line="200" w:lineRule="exact"/>
      </w:pPr>
    </w:p>
    <w:p w:rsidR="00CA215F" w:rsidRDefault="005F463A">
      <w:pPr>
        <w:ind w:left="100" w:right="7926"/>
        <w:jc w:val="both"/>
        <w:rPr>
          <w:sz w:val="24"/>
          <w:szCs w:val="24"/>
        </w:rPr>
      </w:pPr>
      <w:r>
        <w:rPr>
          <w:b/>
          <w:sz w:val="24"/>
          <w:szCs w:val="24"/>
        </w:rPr>
        <w:t>DRAWBACKS:</w:t>
      </w:r>
    </w:p>
    <w:p w:rsidR="00CA215F" w:rsidRDefault="005F463A">
      <w:pPr>
        <w:spacing w:before="69" w:line="300" w:lineRule="auto"/>
        <w:ind w:left="100" w:right="77" w:firstLine="720"/>
        <w:jc w:val="both"/>
        <w:rPr>
          <w:sz w:val="24"/>
          <w:szCs w:val="24"/>
        </w:rPr>
      </w:pPr>
      <w:r>
        <w:rPr>
          <w:sz w:val="24"/>
          <w:szCs w:val="24"/>
        </w:rPr>
        <w:t>We have reached our goal and found out the documents which didn’t cross the threshold level and read those do</w:t>
      </w:r>
      <w:r>
        <w:rPr>
          <w:sz w:val="24"/>
          <w:szCs w:val="24"/>
        </w:rPr>
        <w:t xml:space="preserve">cuments and found few things which are surprising to us. But we got a doubt here how we can fix the threshold. We have randomly detected a </w:t>
      </w:r>
      <w:proofErr w:type="gramStart"/>
      <w:r>
        <w:rPr>
          <w:sz w:val="24"/>
          <w:szCs w:val="24"/>
        </w:rPr>
        <w:t>threshold  but</w:t>
      </w:r>
      <w:proofErr w:type="gramEnd"/>
      <w:r>
        <w:rPr>
          <w:sz w:val="24"/>
          <w:szCs w:val="24"/>
        </w:rPr>
        <w:t xml:space="preserve">  we  can’t  say  whether  it  is  optimum  or  not,  and  also  in  finding  cosine similarity we are </w:t>
      </w:r>
      <w:r>
        <w:rPr>
          <w:sz w:val="24"/>
          <w:szCs w:val="24"/>
        </w:rPr>
        <w:t xml:space="preserve">finding similarity between each document, which really doesn’t answer our question. But if we are having a reference document we can find out the similarity of all the others with this document and set a threshold value and then we will get the real </w:t>
      </w:r>
      <w:proofErr w:type="gramStart"/>
      <w:r>
        <w:rPr>
          <w:sz w:val="24"/>
          <w:szCs w:val="24"/>
        </w:rPr>
        <w:t>surpri</w:t>
      </w:r>
      <w:r>
        <w:rPr>
          <w:sz w:val="24"/>
          <w:szCs w:val="24"/>
        </w:rPr>
        <w:t>sing  elements</w:t>
      </w:r>
      <w:proofErr w:type="gramEnd"/>
      <w:r>
        <w:rPr>
          <w:sz w:val="24"/>
          <w:szCs w:val="24"/>
        </w:rPr>
        <w:t xml:space="preserve">  because  we  are  having  a  reference  document  but  as  we  are  not having  any  reference  document  we  could  not  say  that  the  documents  we  found  are having the surprise element. </w:t>
      </w:r>
      <w:proofErr w:type="gramStart"/>
      <w:r>
        <w:rPr>
          <w:sz w:val="24"/>
          <w:szCs w:val="24"/>
        </w:rPr>
        <w:t>So</w:t>
      </w:r>
      <w:proofErr w:type="gramEnd"/>
      <w:r>
        <w:rPr>
          <w:sz w:val="24"/>
          <w:szCs w:val="24"/>
        </w:rPr>
        <w:t xml:space="preserve"> we have moved to a next process which is als</w:t>
      </w:r>
      <w:r>
        <w:rPr>
          <w:sz w:val="24"/>
          <w:szCs w:val="24"/>
        </w:rPr>
        <w:t>o in the lines of clustering as the main task.</w:t>
      </w:r>
    </w:p>
    <w:p w:rsidR="00CA215F" w:rsidRDefault="00CA215F">
      <w:pPr>
        <w:spacing w:before="8" w:line="140" w:lineRule="exact"/>
        <w:rPr>
          <w:sz w:val="14"/>
          <w:szCs w:val="14"/>
        </w:rPr>
      </w:pPr>
    </w:p>
    <w:p w:rsidR="00CA215F" w:rsidRDefault="00CA215F">
      <w:pPr>
        <w:spacing w:line="200" w:lineRule="exact"/>
      </w:pPr>
    </w:p>
    <w:p w:rsidR="00CA215F" w:rsidRDefault="005F463A">
      <w:pPr>
        <w:ind w:left="100" w:right="6384"/>
        <w:jc w:val="both"/>
        <w:rPr>
          <w:sz w:val="24"/>
          <w:szCs w:val="24"/>
        </w:rPr>
      </w:pPr>
      <w:r>
        <w:rPr>
          <w:b/>
          <w:sz w:val="24"/>
          <w:szCs w:val="24"/>
        </w:rPr>
        <w:t>D: SK-MEANS CLUSTERING:</w:t>
      </w:r>
    </w:p>
    <w:p w:rsidR="00CA215F" w:rsidRDefault="005F463A">
      <w:pPr>
        <w:spacing w:before="69" w:line="300" w:lineRule="auto"/>
        <w:ind w:left="100" w:right="78" w:firstLine="720"/>
        <w:jc w:val="both"/>
        <w:rPr>
          <w:sz w:val="24"/>
          <w:szCs w:val="24"/>
        </w:rPr>
      </w:pPr>
      <w:proofErr w:type="gramStart"/>
      <w:r>
        <w:rPr>
          <w:color w:val="232729"/>
          <w:sz w:val="24"/>
          <w:szCs w:val="24"/>
        </w:rPr>
        <w:t>In  classic</w:t>
      </w:r>
      <w:proofErr w:type="gramEnd"/>
      <w:r>
        <w:rPr>
          <w:color w:val="232729"/>
          <w:sz w:val="24"/>
          <w:szCs w:val="24"/>
        </w:rPr>
        <w:t xml:space="preserve">  k-means,  we  seek  to  minimize  a  Euclidean  distance  between  the cluster center and the members of the cluster. The intuition behind this is that the radial distanc</w:t>
      </w:r>
      <w:r>
        <w:rPr>
          <w:color w:val="232729"/>
          <w:sz w:val="24"/>
          <w:szCs w:val="24"/>
        </w:rPr>
        <w:t>e from the cluster-center to the element location should "have sameness" or "be similar</w:t>
      </w:r>
      <w:proofErr w:type="gramStart"/>
      <w:r>
        <w:rPr>
          <w:color w:val="232729"/>
          <w:sz w:val="24"/>
          <w:szCs w:val="24"/>
        </w:rPr>
        <w:t>"  for</w:t>
      </w:r>
      <w:proofErr w:type="gramEnd"/>
      <w:r>
        <w:rPr>
          <w:color w:val="232729"/>
          <w:sz w:val="24"/>
          <w:szCs w:val="24"/>
        </w:rPr>
        <w:t xml:space="preserve">  all  elements  of  that  cluster.  </w:t>
      </w:r>
      <w:proofErr w:type="gramStart"/>
      <w:r>
        <w:rPr>
          <w:color w:val="232729"/>
          <w:sz w:val="24"/>
          <w:szCs w:val="24"/>
        </w:rPr>
        <w:t>In  spherical</w:t>
      </w:r>
      <w:proofErr w:type="gramEnd"/>
      <w:r>
        <w:rPr>
          <w:color w:val="232729"/>
          <w:sz w:val="24"/>
          <w:szCs w:val="24"/>
        </w:rPr>
        <w:t xml:space="preserve">  k-means,  the  idea  is  to  set  the center of the cluster such that it makes both uniform and minimal the ang</w:t>
      </w:r>
      <w:r>
        <w:rPr>
          <w:color w:val="232729"/>
          <w:sz w:val="24"/>
          <w:szCs w:val="24"/>
        </w:rPr>
        <w:t xml:space="preserve">le between components.  </w:t>
      </w:r>
      <w:proofErr w:type="gramStart"/>
      <w:r>
        <w:rPr>
          <w:color w:val="232729"/>
          <w:sz w:val="24"/>
          <w:szCs w:val="24"/>
        </w:rPr>
        <w:t>The  intuition</w:t>
      </w:r>
      <w:proofErr w:type="gramEnd"/>
      <w:r>
        <w:rPr>
          <w:color w:val="232729"/>
          <w:sz w:val="24"/>
          <w:szCs w:val="24"/>
        </w:rPr>
        <w:t xml:space="preserve">  is  like  looking  at  stars  -  the  points  should  have  consistent spacing between each other. That spacing is simpler to quantify as "cosine similarity", but it means there are no "milky-way" galaxies forming la</w:t>
      </w:r>
      <w:r>
        <w:rPr>
          <w:color w:val="232729"/>
          <w:sz w:val="24"/>
          <w:szCs w:val="24"/>
        </w:rPr>
        <w:t>rge bright swathes across the sky of the data. Think about vectors, the things you graph as arrows with orientation, and fixed length. It can be translated anywhere and be the same vector.</w:t>
      </w:r>
    </w:p>
    <w:p w:rsidR="00CA215F" w:rsidRDefault="00CA215F">
      <w:pPr>
        <w:spacing w:before="9" w:line="140" w:lineRule="exact"/>
        <w:rPr>
          <w:sz w:val="14"/>
          <w:szCs w:val="14"/>
        </w:rPr>
      </w:pPr>
    </w:p>
    <w:p w:rsidR="00CA215F" w:rsidRDefault="00CA215F">
      <w:pPr>
        <w:spacing w:line="200" w:lineRule="exact"/>
      </w:pPr>
    </w:p>
    <w:p w:rsidR="00CA215F" w:rsidRDefault="005F463A">
      <w:pPr>
        <w:spacing w:line="300" w:lineRule="auto"/>
        <w:ind w:left="100" w:right="82" w:firstLine="720"/>
        <w:jc w:val="both"/>
        <w:rPr>
          <w:sz w:val="24"/>
          <w:szCs w:val="24"/>
        </w:rPr>
        <w:sectPr w:rsidR="00CA215F">
          <w:pgSz w:w="12240" w:h="15840"/>
          <w:pgMar w:top="1380" w:right="1320" w:bottom="280" w:left="1340" w:header="720" w:footer="720" w:gutter="0"/>
          <w:cols w:space="720"/>
        </w:sectPr>
      </w:pPr>
      <w:r>
        <w:rPr>
          <w:color w:val="232729"/>
          <w:sz w:val="24"/>
          <w:szCs w:val="24"/>
        </w:rPr>
        <w:t>The orientation of the point in the space (its angle from a reference line) can be computed using linear algebra, particularly the dot product. If we move all the data so that their tail is at the same point, we can compare "vectors" by their angle, and gr</w:t>
      </w:r>
      <w:r>
        <w:rPr>
          <w:color w:val="232729"/>
          <w:sz w:val="24"/>
          <w:szCs w:val="24"/>
        </w:rPr>
        <w:t xml:space="preserve">oup similar ones into a single cluster. You could think of it as a constellation. The stars in a single cluster are close to each other in some sense. Like a real constellation we are not accounting for radial distance. This is accomplished by adjusting </w:t>
      </w:r>
      <w:proofErr w:type="gramStart"/>
      <w:r>
        <w:rPr>
          <w:color w:val="232729"/>
          <w:sz w:val="24"/>
          <w:szCs w:val="24"/>
        </w:rPr>
        <w:t>th</w:t>
      </w:r>
      <w:r>
        <w:rPr>
          <w:color w:val="232729"/>
          <w:sz w:val="24"/>
          <w:szCs w:val="24"/>
        </w:rPr>
        <w:t>em</w:t>
      </w:r>
      <w:proofErr w:type="gramEnd"/>
      <w:r>
        <w:rPr>
          <w:color w:val="232729"/>
          <w:sz w:val="24"/>
          <w:szCs w:val="24"/>
        </w:rPr>
        <w:t xml:space="preserve"> so their lengths are equal by dividing by the norm.</w:t>
      </w:r>
    </w:p>
    <w:p w:rsidR="00CA215F" w:rsidRDefault="005F463A">
      <w:pPr>
        <w:spacing w:before="62" w:line="300" w:lineRule="auto"/>
        <w:ind w:left="100" w:right="75" w:firstLine="720"/>
        <w:jc w:val="both"/>
        <w:rPr>
          <w:sz w:val="24"/>
          <w:szCs w:val="24"/>
        </w:rPr>
      </w:pPr>
      <w:r>
        <w:rPr>
          <w:color w:val="232729"/>
          <w:sz w:val="24"/>
          <w:szCs w:val="24"/>
        </w:rPr>
        <w:lastRenderedPageBreak/>
        <w:t xml:space="preserve">The value of this approach is that it allows us to contrive vectors which otherwise have no length, such as in the </w:t>
      </w:r>
      <w:proofErr w:type="spellStart"/>
      <w:r>
        <w:rPr>
          <w:color w:val="232729"/>
          <w:sz w:val="24"/>
          <w:szCs w:val="24"/>
        </w:rPr>
        <w:t>tf-idf</w:t>
      </w:r>
      <w:proofErr w:type="spellEnd"/>
      <w:r>
        <w:rPr>
          <w:color w:val="232729"/>
          <w:sz w:val="24"/>
          <w:szCs w:val="24"/>
        </w:rPr>
        <w:t xml:space="preserve"> method, where the vectors are word frequencies in documents. Two "and" words ad</w:t>
      </w:r>
      <w:r>
        <w:rPr>
          <w:color w:val="232729"/>
          <w:sz w:val="24"/>
          <w:szCs w:val="24"/>
        </w:rPr>
        <w:t>ded does not equal a "the". Words are non-continuous and non-numeric. Spherical k-means can be used to cluster based on words.</w:t>
      </w:r>
    </w:p>
    <w:p w:rsidR="00CA215F" w:rsidRDefault="00CA215F">
      <w:pPr>
        <w:spacing w:before="3" w:line="240" w:lineRule="exact"/>
        <w:rPr>
          <w:sz w:val="24"/>
          <w:szCs w:val="24"/>
        </w:rPr>
      </w:pPr>
    </w:p>
    <w:p w:rsidR="00CA215F" w:rsidRDefault="005F463A">
      <w:pPr>
        <w:ind w:left="100" w:right="7444"/>
        <w:jc w:val="both"/>
        <w:rPr>
          <w:sz w:val="24"/>
          <w:szCs w:val="24"/>
        </w:rPr>
      </w:pPr>
      <w:r>
        <w:rPr>
          <w:b/>
          <w:sz w:val="24"/>
          <w:szCs w:val="24"/>
        </w:rPr>
        <w:t>STEPS INVOLVED:</w:t>
      </w:r>
    </w:p>
    <w:p w:rsidR="00CA215F" w:rsidRDefault="005F463A">
      <w:pPr>
        <w:spacing w:before="12" w:line="300" w:lineRule="auto"/>
        <w:ind w:left="100" w:right="77" w:firstLine="720"/>
        <w:jc w:val="both"/>
        <w:rPr>
          <w:sz w:val="24"/>
          <w:szCs w:val="24"/>
        </w:rPr>
      </w:pPr>
      <w:r>
        <w:rPr>
          <w:color w:val="232729"/>
          <w:sz w:val="24"/>
          <w:szCs w:val="24"/>
        </w:rPr>
        <w:t>After performing the data preprocessing operation on the whole corpus and we will be convert the whole corpus in</w:t>
      </w:r>
      <w:r>
        <w:rPr>
          <w:color w:val="232729"/>
          <w:sz w:val="24"/>
          <w:szCs w:val="24"/>
        </w:rPr>
        <w:t xml:space="preserve">to document term matrix, after converting into DTM </w:t>
      </w:r>
      <w:proofErr w:type="gramStart"/>
      <w:r>
        <w:rPr>
          <w:color w:val="232729"/>
          <w:sz w:val="24"/>
          <w:szCs w:val="24"/>
        </w:rPr>
        <w:t>we  will</w:t>
      </w:r>
      <w:proofErr w:type="gramEnd"/>
      <w:r>
        <w:rPr>
          <w:color w:val="232729"/>
          <w:sz w:val="24"/>
          <w:szCs w:val="24"/>
        </w:rPr>
        <w:t xml:space="preserve">  convert  it  into  term  frequent  inverse  document  matrix  we  will  be  doing  this because this helps in giving the value to a word depending upon the count of the word, and the number of do</w:t>
      </w:r>
      <w:r>
        <w:rPr>
          <w:color w:val="232729"/>
          <w:sz w:val="24"/>
          <w:szCs w:val="24"/>
        </w:rPr>
        <w:t xml:space="preserve">cument in which it is present. After converting into </w:t>
      </w:r>
      <w:proofErr w:type="spellStart"/>
      <w:r>
        <w:rPr>
          <w:color w:val="232729"/>
          <w:sz w:val="24"/>
          <w:szCs w:val="24"/>
        </w:rPr>
        <w:t>tf-idm</w:t>
      </w:r>
      <w:proofErr w:type="spellEnd"/>
      <w:r>
        <w:rPr>
          <w:color w:val="232729"/>
          <w:sz w:val="24"/>
          <w:szCs w:val="24"/>
        </w:rPr>
        <w:t xml:space="preserve"> we will be performing the </w:t>
      </w:r>
      <w:proofErr w:type="spellStart"/>
      <w:r>
        <w:rPr>
          <w:color w:val="232729"/>
          <w:sz w:val="24"/>
          <w:szCs w:val="24"/>
        </w:rPr>
        <w:t>sk</w:t>
      </w:r>
      <w:proofErr w:type="spellEnd"/>
      <w:r>
        <w:rPr>
          <w:color w:val="232729"/>
          <w:sz w:val="24"/>
          <w:szCs w:val="24"/>
        </w:rPr>
        <w:t>-means clustering with the number of clusters determined by the result of the elbow method which we mentioned in the earlier section.</w:t>
      </w:r>
    </w:p>
    <w:p w:rsidR="00CA215F" w:rsidRDefault="00CA215F">
      <w:pPr>
        <w:spacing w:before="2" w:line="240" w:lineRule="exact"/>
        <w:rPr>
          <w:sz w:val="24"/>
          <w:szCs w:val="24"/>
        </w:rPr>
      </w:pPr>
    </w:p>
    <w:p w:rsidR="00CA215F" w:rsidRDefault="005F463A">
      <w:pPr>
        <w:ind w:left="100" w:right="6541"/>
        <w:jc w:val="both"/>
        <w:rPr>
          <w:sz w:val="24"/>
          <w:szCs w:val="24"/>
        </w:rPr>
      </w:pPr>
      <w:r>
        <w:rPr>
          <w:b/>
          <w:sz w:val="24"/>
          <w:szCs w:val="24"/>
        </w:rPr>
        <w:t>USER DEFINED FUNCTION:</w:t>
      </w:r>
    </w:p>
    <w:p w:rsidR="00CA215F" w:rsidRDefault="005F463A">
      <w:pPr>
        <w:spacing w:before="12" w:line="250" w:lineRule="auto"/>
        <w:ind w:left="100" w:right="82" w:firstLine="720"/>
        <w:jc w:val="both"/>
        <w:rPr>
          <w:sz w:val="24"/>
          <w:szCs w:val="24"/>
        </w:rPr>
      </w:pPr>
      <w:r>
        <w:rPr>
          <w:sz w:val="24"/>
          <w:szCs w:val="24"/>
        </w:rPr>
        <w:t>Here   are</w:t>
      </w:r>
      <w:r>
        <w:rPr>
          <w:sz w:val="24"/>
          <w:szCs w:val="24"/>
        </w:rPr>
        <w:t xml:space="preserve">   trying   to   i</w:t>
      </w:r>
      <w:r>
        <w:rPr>
          <w:color w:val="232729"/>
          <w:sz w:val="24"/>
          <w:szCs w:val="24"/>
        </w:rPr>
        <w:t>mprove   the   clusters   and   to   understand   better   what features/words make a particular document fall into a particular cluster, I would like to know what the most distinguishing features for each cluster are so what I mean by th</w:t>
      </w:r>
      <w:r>
        <w:rPr>
          <w:color w:val="232729"/>
          <w:sz w:val="24"/>
          <w:szCs w:val="24"/>
        </w:rPr>
        <w:t xml:space="preserve">is </w:t>
      </w:r>
      <w:proofErr w:type="gramStart"/>
      <w:r>
        <w:rPr>
          <w:color w:val="232729"/>
          <w:sz w:val="24"/>
          <w:szCs w:val="24"/>
        </w:rPr>
        <w:t>is  if</w:t>
      </w:r>
      <w:proofErr w:type="gramEnd"/>
      <w:r>
        <w:rPr>
          <w:color w:val="232729"/>
          <w:sz w:val="24"/>
          <w:szCs w:val="24"/>
        </w:rPr>
        <w:t xml:space="preserve">  we  are  able  to  find  the  most  distinguishing  elements  from  each  cluster  we  can easily know the surprising element from the corpus.</w:t>
      </w:r>
    </w:p>
    <w:p w:rsidR="00CA215F" w:rsidRDefault="00CA215F">
      <w:pPr>
        <w:spacing w:line="240" w:lineRule="exact"/>
        <w:rPr>
          <w:sz w:val="24"/>
          <w:szCs w:val="24"/>
        </w:rPr>
      </w:pPr>
    </w:p>
    <w:p w:rsidR="00CA215F" w:rsidRDefault="005F463A">
      <w:pPr>
        <w:spacing w:line="300" w:lineRule="auto"/>
        <w:ind w:left="100" w:right="75"/>
        <w:jc w:val="both"/>
        <w:rPr>
          <w:sz w:val="24"/>
          <w:szCs w:val="24"/>
        </w:rPr>
      </w:pPr>
      <w:proofErr w:type="gramStart"/>
      <w:r>
        <w:rPr>
          <w:color w:val="232729"/>
          <w:sz w:val="24"/>
          <w:szCs w:val="24"/>
        </w:rPr>
        <w:t>So</w:t>
      </w:r>
      <w:proofErr w:type="gramEnd"/>
      <w:r>
        <w:rPr>
          <w:color w:val="232729"/>
          <w:sz w:val="24"/>
          <w:szCs w:val="24"/>
        </w:rPr>
        <w:t xml:space="preserve"> we have written a function which takes three input from the user which are the </w:t>
      </w:r>
      <w:proofErr w:type="spellStart"/>
      <w:r>
        <w:rPr>
          <w:color w:val="232729"/>
          <w:sz w:val="24"/>
          <w:szCs w:val="24"/>
        </w:rPr>
        <w:t>sk</w:t>
      </w:r>
      <w:proofErr w:type="spellEnd"/>
      <w:r>
        <w:rPr>
          <w:color w:val="232729"/>
          <w:sz w:val="24"/>
          <w:szCs w:val="24"/>
        </w:rPr>
        <w:t>- means clusterin</w:t>
      </w:r>
      <w:r>
        <w:rPr>
          <w:color w:val="232729"/>
          <w:sz w:val="24"/>
          <w:szCs w:val="24"/>
        </w:rPr>
        <w:t xml:space="preserve">g output if the given input cluster is not a s-means cluster the function shows an message to provide </w:t>
      </w:r>
      <w:proofErr w:type="spellStart"/>
      <w:r>
        <w:rPr>
          <w:color w:val="232729"/>
          <w:sz w:val="24"/>
          <w:szCs w:val="24"/>
        </w:rPr>
        <w:t>sk</w:t>
      </w:r>
      <w:proofErr w:type="spellEnd"/>
      <w:r>
        <w:rPr>
          <w:color w:val="232729"/>
          <w:sz w:val="24"/>
          <w:szCs w:val="24"/>
        </w:rPr>
        <w:t>-means cluster as the input, and the second input is the number of words the user wants from the cluster we will be taking this value as ten. And the th</w:t>
      </w:r>
      <w:r>
        <w:rPr>
          <w:color w:val="232729"/>
          <w:sz w:val="24"/>
          <w:szCs w:val="24"/>
        </w:rPr>
        <w:t xml:space="preserve">ird and the most important input to be provided is the UNIQUE value this variable </w:t>
      </w:r>
      <w:proofErr w:type="gramStart"/>
      <w:r>
        <w:rPr>
          <w:color w:val="232729"/>
          <w:sz w:val="24"/>
          <w:szCs w:val="24"/>
        </w:rPr>
        <w:t>can  take</w:t>
      </w:r>
      <w:proofErr w:type="gramEnd"/>
      <w:r>
        <w:rPr>
          <w:color w:val="232729"/>
          <w:sz w:val="24"/>
          <w:szCs w:val="24"/>
        </w:rPr>
        <w:t xml:space="preserve">  two  values  either  true  or  false  if  the  value  is  true  the  function  return  the distinguishing  words  and  when  this  value  is  false  it  returns  t</w:t>
      </w:r>
      <w:r>
        <w:rPr>
          <w:color w:val="232729"/>
          <w:sz w:val="24"/>
          <w:szCs w:val="24"/>
        </w:rPr>
        <w:t>he  most  common  terms from each cluster.</w:t>
      </w:r>
    </w:p>
    <w:p w:rsidR="00CA215F" w:rsidRDefault="00CA215F">
      <w:pPr>
        <w:spacing w:before="3" w:line="240" w:lineRule="exact"/>
        <w:rPr>
          <w:sz w:val="24"/>
          <w:szCs w:val="24"/>
        </w:rPr>
      </w:pPr>
    </w:p>
    <w:p w:rsidR="00CA215F" w:rsidRDefault="005F463A">
      <w:pPr>
        <w:spacing w:line="300" w:lineRule="auto"/>
        <w:ind w:left="100" w:right="80" w:firstLine="720"/>
        <w:jc w:val="both"/>
        <w:rPr>
          <w:sz w:val="24"/>
          <w:szCs w:val="24"/>
        </w:rPr>
        <w:sectPr w:rsidR="00CA215F">
          <w:pgSz w:w="12240" w:h="15840"/>
          <w:pgMar w:top="1380" w:right="1320" w:bottom="280" w:left="1340" w:header="720" w:footer="720" w:gutter="0"/>
          <w:cols w:space="720"/>
        </w:sectPr>
      </w:pPr>
      <w:r>
        <w:rPr>
          <w:color w:val="232729"/>
          <w:sz w:val="24"/>
          <w:szCs w:val="24"/>
        </w:rPr>
        <w:t xml:space="preserve">This UNIQUE takes the default value as true because we are mainly concentrated in finding the distinguishing terms. We have </w:t>
      </w:r>
      <w:proofErr w:type="gramStart"/>
      <w:r>
        <w:rPr>
          <w:color w:val="232729"/>
          <w:sz w:val="24"/>
          <w:szCs w:val="24"/>
        </w:rPr>
        <w:t>actually incorporated</w:t>
      </w:r>
      <w:proofErr w:type="gramEnd"/>
      <w:r>
        <w:rPr>
          <w:color w:val="232729"/>
          <w:sz w:val="24"/>
          <w:szCs w:val="24"/>
        </w:rPr>
        <w:t xml:space="preserve"> this function because</w:t>
      </w:r>
      <w:r>
        <w:rPr>
          <w:color w:val="232729"/>
          <w:sz w:val="24"/>
          <w:szCs w:val="24"/>
        </w:rPr>
        <w:t xml:space="preserve"> as the part of the project we need to find the most likely and the divergent terms so if we have it true we will get the most divergent terms and if false we will be getting the most likely terms the most likely terms are nothing but the terms which are m</w:t>
      </w:r>
      <w:r>
        <w:rPr>
          <w:color w:val="232729"/>
          <w:sz w:val="24"/>
          <w:szCs w:val="24"/>
        </w:rPr>
        <w:t>ost related to diabetes like insulin, sugar, health etc.</w:t>
      </w:r>
    </w:p>
    <w:p w:rsidR="00CA215F" w:rsidRDefault="005F463A">
      <w:pPr>
        <w:spacing w:before="62"/>
        <w:ind w:left="100"/>
        <w:rPr>
          <w:sz w:val="24"/>
          <w:szCs w:val="24"/>
        </w:rPr>
      </w:pPr>
      <w:r>
        <w:rPr>
          <w:b/>
          <w:color w:val="232729"/>
          <w:sz w:val="24"/>
          <w:szCs w:val="24"/>
        </w:rPr>
        <w:lastRenderedPageBreak/>
        <w:t>WHAT THE FUNCTION DO:</w:t>
      </w:r>
    </w:p>
    <w:p w:rsidR="00CA215F" w:rsidRDefault="005F463A">
      <w:pPr>
        <w:spacing w:before="69" w:line="300" w:lineRule="auto"/>
        <w:ind w:left="100" w:right="137" w:firstLine="720"/>
        <w:jc w:val="both"/>
        <w:rPr>
          <w:sz w:val="24"/>
          <w:szCs w:val="24"/>
        </w:rPr>
      </w:pPr>
      <w:proofErr w:type="gramStart"/>
      <w:r>
        <w:rPr>
          <w:color w:val="232729"/>
          <w:sz w:val="24"/>
          <w:szCs w:val="24"/>
        </w:rPr>
        <w:t>Once  the</w:t>
      </w:r>
      <w:proofErr w:type="gramEnd"/>
      <w:r>
        <w:rPr>
          <w:color w:val="232729"/>
          <w:sz w:val="24"/>
          <w:szCs w:val="24"/>
        </w:rPr>
        <w:t xml:space="preserve">  inputs  are  provided  there  are  two  more  functions  in  the  designed function one is for calculating the words count and getting the frequency of the each word </w:t>
      </w:r>
      <w:r>
        <w:rPr>
          <w:color w:val="232729"/>
          <w:sz w:val="24"/>
          <w:szCs w:val="24"/>
        </w:rPr>
        <w:t xml:space="preserve"> count  depending  on  which  the  importance  of  the  word  is  known  and  there  is another function which helps in printing out the words from the each cluster. If we write the true for unique there is </w:t>
      </w:r>
      <w:proofErr w:type="spellStart"/>
      <w:proofErr w:type="gramStart"/>
      <w:r>
        <w:rPr>
          <w:color w:val="232729"/>
          <w:sz w:val="24"/>
          <w:szCs w:val="24"/>
        </w:rPr>
        <w:t>a</w:t>
      </w:r>
      <w:proofErr w:type="spellEnd"/>
      <w:proofErr w:type="gramEnd"/>
      <w:r>
        <w:rPr>
          <w:color w:val="232729"/>
          <w:sz w:val="24"/>
          <w:szCs w:val="24"/>
        </w:rPr>
        <w:t xml:space="preserve"> if condition which eliminates the words occurri</w:t>
      </w:r>
      <w:r>
        <w:rPr>
          <w:color w:val="232729"/>
          <w:sz w:val="24"/>
          <w:szCs w:val="24"/>
        </w:rPr>
        <w:t>ng several times.</w:t>
      </w:r>
    </w:p>
    <w:p w:rsidR="00CA215F" w:rsidRDefault="00CA215F">
      <w:pPr>
        <w:spacing w:before="3" w:line="240" w:lineRule="exact"/>
        <w:rPr>
          <w:sz w:val="24"/>
          <w:szCs w:val="24"/>
        </w:rPr>
      </w:pPr>
    </w:p>
    <w:p w:rsidR="00CA215F" w:rsidRDefault="005F463A">
      <w:pPr>
        <w:ind w:left="100"/>
        <w:rPr>
          <w:sz w:val="24"/>
          <w:szCs w:val="24"/>
        </w:rPr>
      </w:pPr>
      <w:r>
        <w:rPr>
          <w:b/>
          <w:color w:val="232729"/>
          <w:sz w:val="24"/>
          <w:szCs w:val="24"/>
        </w:rPr>
        <w:t>APPLYING THE INPUTS TO THE DESIGNED FUNCTION:</w:t>
      </w:r>
    </w:p>
    <w:p w:rsidR="00CA215F" w:rsidRDefault="005F463A">
      <w:pPr>
        <w:spacing w:before="69" w:line="300" w:lineRule="auto"/>
        <w:ind w:left="100" w:right="146" w:firstLine="720"/>
        <w:jc w:val="both"/>
        <w:rPr>
          <w:sz w:val="24"/>
          <w:szCs w:val="24"/>
        </w:rPr>
      </w:pPr>
      <w:proofErr w:type="gramStart"/>
      <w:r>
        <w:rPr>
          <w:color w:val="232729"/>
          <w:sz w:val="24"/>
          <w:szCs w:val="24"/>
        </w:rPr>
        <w:t>So</w:t>
      </w:r>
      <w:proofErr w:type="gramEnd"/>
      <w:r>
        <w:rPr>
          <w:color w:val="232729"/>
          <w:sz w:val="24"/>
          <w:szCs w:val="24"/>
        </w:rPr>
        <w:t xml:space="preserve"> we are first interested in finding the most likely words so we are keeping the UNIQUE value false and giving the clusters obtained in the above step mentioned and giving k value as 10 the </w:t>
      </w:r>
      <w:r>
        <w:rPr>
          <w:color w:val="232729"/>
          <w:sz w:val="24"/>
          <w:szCs w:val="24"/>
        </w:rPr>
        <w:t xml:space="preserve">output is as </w:t>
      </w:r>
      <w:r>
        <w:rPr>
          <w:color w:val="000000"/>
          <w:sz w:val="24"/>
          <w:szCs w:val="24"/>
        </w:rPr>
        <w:t>shown below:</w:t>
      </w:r>
    </w:p>
    <w:p w:rsidR="00CA215F" w:rsidRDefault="00CA215F">
      <w:pPr>
        <w:spacing w:before="20" w:line="220" w:lineRule="exact"/>
        <w:rPr>
          <w:sz w:val="22"/>
          <w:szCs w:val="22"/>
        </w:rPr>
      </w:pPr>
    </w:p>
    <w:p w:rsidR="00CA215F" w:rsidRDefault="005F463A">
      <w:pPr>
        <w:ind w:left="100"/>
      </w:pPr>
      <w:r>
        <w:pict>
          <v:shape id="_x0000_i1029" type="#_x0000_t75" style="width:471pt;height:219.75pt">
            <v:imagedata r:id="rId11" o:title=""/>
          </v:shape>
        </w:pict>
      </w:r>
    </w:p>
    <w:p w:rsidR="00CA215F" w:rsidRDefault="00CA215F">
      <w:pPr>
        <w:spacing w:before="19" w:line="280" w:lineRule="exact"/>
        <w:rPr>
          <w:sz w:val="28"/>
          <w:szCs w:val="28"/>
        </w:rPr>
      </w:pPr>
    </w:p>
    <w:p w:rsidR="00CA215F" w:rsidRDefault="005F463A">
      <w:pPr>
        <w:ind w:left="1776"/>
        <w:rPr>
          <w:sz w:val="18"/>
          <w:szCs w:val="18"/>
        </w:rPr>
      </w:pPr>
      <w:r>
        <w:rPr>
          <w:b/>
          <w:sz w:val="18"/>
          <w:szCs w:val="18"/>
        </w:rPr>
        <w:t xml:space="preserve">Figure: </w:t>
      </w:r>
      <w:r>
        <w:rPr>
          <w:sz w:val="18"/>
          <w:szCs w:val="18"/>
        </w:rPr>
        <w:t>Most likely words when UNIQUE=FALSE in the user defined function</w:t>
      </w:r>
    </w:p>
    <w:p w:rsidR="00CA215F" w:rsidRDefault="00CA215F">
      <w:pPr>
        <w:spacing w:before="14" w:line="280" w:lineRule="exact"/>
        <w:rPr>
          <w:sz w:val="28"/>
          <w:szCs w:val="28"/>
        </w:rPr>
      </w:pPr>
    </w:p>
    <w:p w:rsidR="00CA215F" w:rsidRDefault="005F463A">
      <w:pPr>
        <w:ind w:left="100"/>
        <w:rPr>
          <w:sz w:val="24"/>
          <w:szCs w:val="24"/>
        </w:rPr>
      </w:pPr>
      <w:r>
        <w:rPr>
          <w:b/>
          <w:sz w:val="24"/>
          <w:szCs w:val="24"/>
        </w:rPr>
        <w:t>INTERPRETATION:</w:t>
      </w:r>
    </w:p>
    <w:p w:rsidR="00CA215F" w:rsidRDefault="005F463A">
      <w:pPr>
        <w:spacing w:before="69" w:line="300" w:lineRule="auto"/>
        <w:ind w:left="100" w:right="143" w:firstLine="720"/>
        <w:jc w:val="both"/>
        <w:rPr>
          <w:sz w:val="24"/>
          <w:szCs w:val="24"/>
        </w:rPr>
        <w:sectPr w:rsidR="00CA215F">
          <w:pgSz w:w="12240" w:h="15840"/>
          <w:pgMar w:top="1380" w:right="1260" w:bottom="280" w:left="1340" w:header="720" w:footer="720" w:gutter="0"/>
          <w:cols w:space="720"/>
        </w:sectPr>
      </w:pPr>
      <w:r>
        <w:rPr>
          <w:sz w:val="24"/>
          <w:szCs w:val="24"/>
        </w:rPr>
        <w:t>From the above results we have got the top ten words of each cluster and from</w:t>
      </w:r>
      <w:r>
        <w:rPr>
          <w:sz w:val="24"/>
          <w:szCs w:val="24"/>
        </w:rPr>
        <w:t xml:space="preserve"> the words we can say that the words (health, insulin, treatment) obtained are the words known to almost every individual having basic education background.</w:t>
      </w:r>
    </w:p>
    <w:p w:rsidR="00CA215F" w:rsidRDefault="005F463A">
      <w:pPr>
        <w:spacing w:before="62"/>
        <w:ind w:left="100"/>
        <w:rPr>
          <w:sz w:val="24"/>
          <w:szCs w:val="24"/>
        </w:rPr>
      </w:pPr>
      <w:r>
        <w:rPr>
          <w:b/>
          <w:sz w:val="24"/>
          <w:szCs w:val="24"/>
        </w:rPr>
        <w:lastRenderedPageBreak/>
        <w:t>Most Likely Words:</w:t>
      </w:r>
    </w:p>
    <w:p w:rsidR="00CA215F" w:rsidRDefault="005F463A">
      <w:pPr>
        <w:spacing w:before="69" w:line="300" w:lineRule="auto"/>
        <w:ind w:left="100" w:right="78" w:firstLine="720"/>
        <w:jc w:val="both"/>
        <w:rPr>
          <w:sz w:val="24"/>
          <w:szCs w:val="24"/>
        </w:rPr>
      </w:pPr>
      <w:proofErr w:type="gramStart"/>
      <w:r>
        <w:rPr>
          <w:sz w:val="24"/>
          <w:szCs w:val="24"/>
        </w:rPr>
        <w:t>So</w:t>
      </w:r>
      <w:proofErr w:type="gramEnd"/>
      <w:r>
        <w:rPr>
          <w:sz w:val="24"/>
          <w:szCs w:val="24"/>
        </w:rPr>
        <w:t xml:space="preserve"> the most likely words are health, diabetes, care, research, risk, disease, heart, kidney, insulin, obesity, fat, stem, blood, glucose, sugar, treatment, drug, diet, resistance, patients, study etc.</w:t>
      </w:r>
    </w:p>
    <w:p w:rsidR="00CA215F" w:rsidRDefault="00CA215F">
      <w:pPr>
        <w:spacing w:before="3" w:line="240" w:lineRule="exact"/>
        <w:rPr>
          <w:sz w:val="24"/>
          <w:szCs w:val="24"/>
        </w:rPr>
      </w:pPr>
    </w:p>
    <w:p w:rsidR="00CA215F" w:rsidRDefault="005F463A">
      <w:pPr>
        <w:ind w:left="100"/>
        <w:rPr>
          <w:sz w:val="24"/>
          <w:szCs w:val="24"/>
        </w:rPr>
      </w:pPr>
      <w:r>
        <w:rPr>
          <w:b/>
          <w:sz w:val="24"/>
          <w:szCs w:val="24"/>
        </w:rPr>
        <w:t>SURPRISE ELEMENT:</w:t>
      </w:r>
    </w:p>
    <w:p w:rsidR="00CA215F" w:rsidRDefault="005F463A">
      <w:pPr>
        <w:spacing w:before="69" w:line="300" w:lineRule="auto"/>
        <w:ind w:left="100" w:right="81" w:firstLine="720"/>
        <w:jc w:val="both"/>
        <w:rPr>
          <w:sz w:val="24"/>
          <w:szCs w:val="24"/>
        </w:rPr>
      </w:pPr>
      <w:r>
        <w:rPr>
          <w:sz w:val="24"/>
          <w:szCs w:val="24"/>
        </w:rPr>
        <w:t>So now we have moved to the actual t</w:t>
      </w:r>
      <w:r>
        <w:rPr>
          <w:sz w:val="24"/>
          <w:szCs w:val="24"/>
        </w:rPr>
        <w:t xml:space="preserve">ask that is finding the surprise </w:t>
      </w:r>
      <w:proofErr w:type="gramStart"/>
      <w:r>
        <w:rPr>
          <w:sz w:val="24"/>
          <w:szCs w:val="24"/>
        </w:rPr>
        <w:t>element</w:t>
      </w:r>
      <w:proofErr w:type="gramEnd"/>
      <w:r>
        <w:rPr>
          <w:sz w:val="24"/>
          <w:szCs w:val="24"/>
        </w:rPr>
        <w:t xml:space="preserve"> so we are keeping unique value as true and giving the clusters obtained in the above step and giving the k value as 10 the output is`</w:t>
      </w:r>
    </w:p>
    <w:p w:rsidR="00CA215F" w:rsidRDefault="00CA215F">
      <w:pPr>
        <w:spacing w:before="1" w:line="240" w:lineRule="exact"/>
        <w:rPr>
          <w:sz w:val="24"/>
          <w:szCs w:val="24"/>
        </w:rPr>
      </w:pPr>
    </w:p>
    <w:p w:rsidR="00CA215F" w:rsidRDefault="005F463A">
      <w:pPr>
        <w:ind w:left="100"/>
      </w:pPr>
      <w:r>
        <w:pict>
          <v:shape id="_x0000_i1030" type="#_x0000_t75" style="width:468pt;height:225.75pt">
            <v:imagedata r:id="rId12" o:title=""/>
          </v:shape>
        </w:pict>
      </w:r>
    </w:p>
    <w:p w:rsidR="00CA215F" w:rsidRDefault="00CA215F">
      <w:pPr>
        <w:spacing w:before="19" w:line="280" w:lineRule="exact"/>
        <w:rPr>
          <w:sz w:val="28"/>
          <w:szCs w:val="28"/>
        </w:rPr>
      </w:pPr>
    </w:p>
    <w:p w:rsidR="00CA215F" w:rsidRDefault="005F463A">
      <w:pPr>
        <w:ind w:left="1648"/>
        <w:rPr>
          <w:sz w:val="18"/>
          <w:szCs w:val="18"/>
        </w:rPr>
      </w:pPr>
      <w:r>
        <w:rPr>
          <w:b/>
          <w:sz w:val="18"/>
          <w:szCs w:val="18"/>
        </w:rPr>
        <w:t xml:space="preserve">Figure: </w:t>
      </w:r>
      <w:r>
        <w:rPr>
          <w:sz w:val="18"/>
          <w:szCs w:val="18"/>
        </w:rPr>
        <w:t>Most divergent words when UNIQUE=TRUE in the user defined function</w:t>
      </w:r>
    </w:p>
    <w:p w:rsidR="00CA215F" w:rsidRDefault="00CA215F">
      <w:pPr>
        <w:spacing w:before="14" w:line="280" w:lineRule="exact"/>
        <w:rPr>
          <w:sz w:val="28"/>
          <w:szCs w:val="28"/>
        </w:rPr>
      </w:pPr>
    </w:p>
    <w:p w:rsidR="00CA215F" w:rsidRDefault="005F463A">
      <w:pPr>
        <w:ind w:left="100"/>
        <w:rPr>
          <w:sz w:val="24"/>
          <w:szCs w:val="24"/>
        </w:rPr>
      </w:pPr>
      <w:r>
        <w:rPr>
          <w:b/>
          <w:sz w:val="24"/>
          <w:szCs w:val="24"/>
        </w:rPr>
        <w:t>I</w:t>
      </w:r>
      <w:r>
        <w:rPr>
          <w:b/>
          <w:sz w:val="24"/>
          <w:szCs w:val="24"/>
        </w:rPr>
        <w:t>NTERPRETATION:</w:t>
      </w:r>
    </w:p>
    <w:p w:rsidR="00CA215F" w:rsidRDefault="005F463A">
      <w:pPr>
        <w:spacing w:before="12" w:line="300" w:lineRule="auto"/>
        <w:ind w:left="100" w:right="165" w:firstLine="720"/>
        <w:rPr>
          <w:sz w:val="24"/>
          <w:szCs w:val="24"/>
        </w:rPr>
      </w:pPr>
      <w:r>
        <w:rPr>
          <w:sz w:val="24"/>
          <w:szCs w:val="24"/>
        </w:rPr>
        <w:t xml:space="preserve">From the above results we have got the distinguishing words of each cluster and from the words we can say that the words like camel (in cluster 3), okra (in cluster 1) etc. are very surprising to us and we have asked some of our friends and </w:t>
      </w:r>
      <w:r>
        <w:rPr>
          <w:sz w:val="24"/>
          <w:szCs w:val="24"/>
        </w:rPr>
        <w:t>they are also</w:t>
      </w:r>
    </w:p>
    <w:p w:rsidR="00CA215F" w:rsidRDefault="005F463A">
      <w:pPr>
        <w:spacing w:before="2" w:line="300" w:lineRule="auto"/>
        <w:ind w:left="100" w:right="98"/>
        <w:rPr>
          <w:sz w:val="24"/>
          <w:szCs w:val="24"/>
        </w:rPr>
        <w:sectPr w:rsidR="00CA215F">
          <w:pgSz w:w="12240" w:h="15840"/>
          <w:pgMar w:top="1380" w:right="1320" w:bottom="280" w:left="1340" w:header="720" w:footer="720" w:gutter="0"/>
          <w:cols w:space="720"/>
        </w:sectPr>
      </w:pPr>
      <w:r>
        <w:rPr>
          <w:sz w:val="24"/>
          <w:szCs w:val="24"/>
        </w:rPr>
        <w:t xml:space="preserve">surprised with these two words because as we are technical students we don’t have any knowledge of how these words are related to diabetes. Though there are other words obtained in the list we have taken these two words only because </w:t>
      </w:r>
      <w:r>
        <w:rPr>
          <w:sz w:val="24"/>
          <w:szCs w:val="24"/>
        </w:rPr>
        <w:t xml:space="preserve">we don’t know any of these words as they are new to us, and those people whom we have asked also told the same </w:t>
      </w:r>
      <w:proofErr w:type="gramStart"/>
      <w:r>
        <w:rPr>
          <w:sz w:val="24"/>
          <w:szCs w:val="24"/>
        </w:rPr>
        <w:t>thing</w:t>
      </w:r>
      <w:proofErr w:type="gramEnd"/>
      <w:r>
        <w:rPr>
          <w:sz w:val="24"/>
          <w:szCs w:val="24"/>
        </w:rPr>
        <w:t xml:space="preserve"> so we have considered these two words as our main surprise elements.</w:t>
      </w:r>
    </w:p>
    <w:p w:rsidR="00CA215F" w:rsidRDefault="005F463A">
      <w:pPr>
        <w:spacing w:before="62"/>
        <w:ind w:left="100" w:right="6975"/>
        <w:jc w:val="both"/>
        <w:rPr>
          <w:sz w:val="24"/>
          <w:szCs w:val="24"/>
        </w:rPr>
      </w:pPr>
      <w:r>
        <w:rPr>
          <w:b/>
          <w:sz w:val="24"/>
          <w:szCs w:val="24"/>
        </w:rPr>
        <w:lastRenderedPageBreak/>
        <w:t>Most Divergent Words:</w:t>
      </w:r>
    </w:p>
    <w:p w:rsidR="00CA215F" w:rsidRDefault="005F463A">
      <w:pPr>
        <w:spacing w:before="69" w:line="300" w:lineRule="auto"/>
        <w:ind w:left="100" w:right="76" w:firstLine="720"/>
        <w:jc w:val="both"/>
        <w:rPr>
          <w:sz w:val="24"/>
          <w:szCs w:val="24"/>
        </w:rPr>
      </w:pPr>
      <w:proofErr w:type="gramStart"/>
      <w:r>
        <w:rPr>
          <w:sz w:val="24"/>
          <w:szCs w:val="24"/>
        </w:rPr>
        <w:t>So</w:t>
      </w:r>
      <w:proofErr w:type="gramEnd"/>
      <w:r>
        <w:rPr>
          <w:sz w:val="24"/>
          <w:szCs w:val="24"/>
        </w:rPr>
        <w:t xml:space="preserve"> the most likely words are health, diabetes, care, research, risk, disease, heart, kidney, insulin, obesity, fat, stem, blood, glucose, sugar, treatment, drug, diet, resistance, patients, study etc.</w:t>
      </w:r>
    </w:p>
    <w:p w:rsidR="00CA215F" w:rsidRDefault="00CA215F">
      <w:pPr>
        <w:spacing w:before="3" w:line="240" w:lineRule="exact"/>
        <w:rPr>
          <w:sz w:val="24"/>
          <w:szCs w:val="24"/>
        </w:rPr>
      </w:pPr>
    </w:p>
    <w:p w:rsidR="00CA215F" w:rsidRDefault="005F463A">
      <w:pPr>
        <w:ind w:left="100" w:right="8124"/>
        <w:jc w:val="both"/>
        <w:rPr>
          <w:sz w:val="24"/>
          <w:szCs w:val="24"/>
        </w:rPr>
      </w:pPr>
      <w:r>
        <w:rPr>
          <w:b/>
          <w:sz w:val="24"/>
          <w:szCs w:val="24"/>
        </w:rPr>
        <w:t>NEXT STEP:</w:t>
      </w:r>
    </w:p>
    <w:p w:rsidR="00CA215F" w:rsidRDefault="005F463A">
      <w:pPr>
        <w:spacing w:before="69" w:line="300" w:lineRule="auto"/>
        <w:ind w:left="100" w:right="80"/>
        <w:jc w:val="both"/>
        <w:rPr>
          <w:sz w:val="24"/>
          <w:szCs w:val="24"/>
        </w:rPr>
      </w:pPr>
      <w:r>
        <w:rPr>
          <w:b/>
          <w:sz w:val="24"/>
          <w:szCs w:val="24"/>
        </w:rPr>
        <w:t>Step 1</w:t>
      </w:r>
      <w:r>
        <w:rPr>
          <w:sz w:val="24"/>
          <w:szCs w:val="24"/>
        </w:rPr>
        <w:t>: As we have got the surprise element</w:t>
      </w:r>
      <w:r>
        <w:rPr>
          <w:sz w:val="24"/>
          <w:szCs w:val="24"/>
        </w:rPr>
        <w:t xml:space="preserve"> now we are interested in finding how the </w:t>
      </w:r>
      <w:proofErr w:type="gramStart"/>
      <w:r>
        <w:rPr>
          <w:sz w:val="24"/>
          <w:szCs w:val="24"/>
        </w:rPr>
        <w:t>terms  are</w:t>
      </w:r>
      <w:proofErr w:type="gramEnd"/>
      <w:r>
        <w:rPr>
          <w:sz w:val="24"/>
          <w:szCs w:val="24"/>
        </w:rPr>
        <w:t xml:space="preserve">  related  to  diabetes.  </w:t>
      </w:r>
      <w:proofErr w:type="gramStart"/>
      <w:r>
        <w:rPr>
          <w:sz w:val="24"/>
          <w:szCs w:val="24"/>
        </w:rPr>
        <w:t>As  there</w:t>
      </w:r>
      <w:proofErr w:type="gramEnd"/>
      <w:r>
        <w:rPr>
          <w:sz w:val="24"/>
          <w:szCs w:val="24"/>
        </w:rPr>
        <w:t xml:space="preserve">  are  around  ten  thousand  odd  document  we cannot read all the document so in order to overcome this we have made a few matrix manipulations so that we will get the</w:t>
      </w:r>
      <w:r>
        <w:rPr>
          <w:sz w:val="24"/>
          <w:szCs w:val="24"/>
        </w:rPr>
        <w:t xml:space="preserve"> document’s in which these words are present.</w:t>
      </w:r>
    </w:p>
    <w:p w:rsidR="00CA215F" w:rsidRDefault="00CA215F">
      <w:pPr>
        <w:spacing w:before="1" w:line="240" w:lineRule="exact"/>
        <w:rPr>
          <w:sz w:val="24"/>
          <w:szCs w:val="24"/>
        </w:rPr>
      </w:pPr>
    </w:p>
    <w:p w:rsidR="00CA215F" w:rsidRDefault="005F463A">
      <w:pPr>
        <w:ind w:left="3516"/>
      </w:pPr>
      <w:r>
        <w:pict>
          <v:shape id="_x0000_i1031" type="#_x0000_t75" style="width:140.25pt;height:46.5pt">
            <v:imagedata r:id="rId13" o:title=""/>
          </v:shape>
        </w:pict>
      </w:r>
    </w:p>
    <w:p w:rsidR="00CA215F" w:rsidRDefault="00CA215F">
      <w:pPr>
        <w:spacing w:before="18" w:line="280" w:lineRule="exact"/>
        <w:rPr>
          <w:sz w:val="28"/>
          <w:szCs w:val="28"/>
        </w:rPr>
      </w:pPr>
    </w:p>
    <w:p w:rsidR="00CA215F" w:rsidRDefault="005F463A">
      <w:pPr>
        <w:ind w:left="2407" w:right="2433"/>
        <w:jc w:val="center"/>
        <w:rPr>
          <w:sz w:val="18"/>
          <w:szCs w:val="18"/>
        </w:rPr>
      </w:pPr>
      <w:r>
        <w:rPr>
          <w:b/>
          <w:sz w:val="18"/>
          <w:szCs w:val="18"/>
        </w:rPr>
        <w:t xml:space="preserve">Figure: </w:t>
      </w:r>
      <w:r>
        <w:rPr>
          <w:sz w:val="18"/>
          <w:szCs w:val="18"/>
        </w:rPr>
        <w:t>Document containing the word camel and its count</w:t>
      </w:r>
    </w:p>
    <w:p w:rsidR="00CA215F" w:rsidRDefault="00CA215F">
      <w:pPr>
        <w:spacing w:before="14" w:line="280" w:lineRule="exact"/>
        <w:rPr>
          <w:sz w:val="28"/>
          <w:szCs w:val="28"/>
        </w:rPr>
      </w:pPr>
    </w:p>
    <w:p w:rsidR="00CA215F" w:rsidRDefault="005F463A">
      <w:pPr>
        <w:spacing w:line="300" w:lineRule="auto"/>
        <w:ind w:left="100" w:right="84"/>
        <w:jc w:val="both"/>
        <w:rPr>
          <w:sz w:val="24"/>
          <w:szCs w:val="24"/>
        </w:rPr>
      </w:pPr>
      <w:r>
        <w:rPr>
          <w:b/>
          <w:sz w:val="24"/>
          <w:szCs w:val="24"/>
        </w:rPr>
        <w:t xml:space="preserve">Step 2: </w:t>
      </w:r>
      <w:r>
        <w:rPr>
          <w:sz w:val="24"/>
          <w:szCs w:val="24"/>
        </w:rPr>
        <w:t>So after getting those text documents we thought off getting the rough details of the content present in the document rather than reading th</w:t>
      </w:r>
      <w:r>
        <w:rPr>
          <w:sz w:val="24"/>
          <w:szCs w:val="24"/>
        </w:rPr>
        <w:t xml:space="preserve">e whole document so we </w:t>
      </w:r>
      <w:proofErr w:type="gramStart"/>
      <w:r>
        <w:rPr>
          <w:sz w:val="24"/>
          <w:szCs w:val="24"/>
        </w:rPr>
        <w:t>have  created</w:t>
      </w:r>
      <w:proofErr w:type="gramEnd"/>
      <w:r>
        <w:rPr>
          <w:sz w:val="24"/>
          <w:szCs w:val="24"/>
        </w:rPr>
        <w:t xml:space="preserve">  a  new  text  corpus  which  reads  these  text  documents  containing  these words using the PATTERN function</w:t>
      </w:r>
    </w:p>
    <w:p w:rsidR="00CA215F" w:rsidRDefault="00CA215F">
      <w:pPr>
        <w:spacing w:before="3" w:line="240" w:lineRule="exact"/>
        <w:rPr>
          <w:sz w:val="24"/>
          <w:szCs w:val="24"/>
        </w:rPr>
      </w:pPr>
    </w:p>
    <w:p w:rsidR="00CA215F" w:rsidRDefault="005F463A">
      <w:pPr>
        <w:spacing w:line="300" w:lineRule="auto"/>
        <w:ind w:left="100" w:right="85"/>
        <w:jc w:val="both"/>
        <w:rPr>
          <w:sz w:val="24"/>
          <w:szCs w:val="24"/>
        </w:rPr>
      </w:pPr>
      <w:proofErr w:type="gramStart"/>
      <w:r>
        <w:rPr>
          <w:b/>
          <w:sz w:val="24"/>
          <w:szCs w:val="24"/>
        </w:rPr>
        <w:t>Step  3</w:t>
      </w:r>
      <w:proofErr w:type="gramEnd"/>
      <w:r>
        <w:rPr>
          <w:b/>
          <w:sz w:val="24"/>
          <w:szCs w:val="24"/>
        </w:rPr>
        <w:t xml:space="preserve">:  </w:t>
      </w:r>
      <w:r>
        <w:rPr>
          <w:sz w:val="24"/>
          <w:szCs w:val="24"/>
        </w:rPr>
        <w:t>After  getting  the  new  text  corpus  then  we  will  be  running  the  basic  data preprocess</w:t>
      </w:r>
      <w:r>
        <w:rPr>
          <w:sz w:val="24"/>
          <w:szCs w:val="24"/>
        </w:rPr>
        <w:t>ing techniques for cleaning the data</w:t>
      </w:r>
    </w:p>
    <w:p w:rsidR="00CA215F" w:rsidRDefault="00CA215F">
      <w:pPr>
        <w:spacing w:before="3" w:line="240" w:lineRule="exact"/>
        <w:rPr>
          <w:sz w:val="24"/>
          <w:szCs w:val="24"/>
        </w:rPr>
      </w:pPr>
    </w:p>
    <w:p w:rsidR="00CA215F" w:rsidRDefault="005F463A">
      <w:pPr>
        <w:spacing w:line="300" w:lineRule="auto"/>
        <w:ind w:left="100" w:right="78"/>
        <w:jc w:val="both"/>
        <w:rPr>
          <w:sz w:val="24"/>
          <w:szCs w:val="24"/>
        </w:rPr>
      </w:pPr>
      <w:r>
        <w:rPr>
          <w:b/>
          <w:sz w:val="24"/>
          <w:szCs w:val="24"/>
        </w:rPr>
        <w:t xml:space="preserve">Step  4:  </w:t>
      </w:r>
      <w:r>
        <w:rPr>
          <w:sz w:val="24"/>
          <w:szCs w:val="24"/>
        </w:rPr>
        <w:t>After  cleaning  the  data  the  data  we  will  be  running  a  word  cloud  on  the  text document and this gives the word cloud for all the words in the text documents, but we</w:t>
      </w:r>
      <w:r>
        <w:rPr>
          <w:sz w:val="24"/>
          <w:szCs w:val="24"/>
        </w:rPr>
        <w:t xml:space="preserve"> will be getting all the words so in order to have a better view we will be increasing the frequency so that we will be getting the words which crosses those frequency and the word cloud is as shown:</w:t>
      </w:r>
    </w:p>
    <w:p w:rsidR="00CA215F" w:rsidRDefault="00CA215F">
      <w:pPr>
        <w:spacing w:before="2" w:line="240" w:lineRule="exact"/>
        <w:rPr>
          <w:sz w:val="24"/>
          <w:szCs w:val="24"/>
        </w:rPr>
      </w:pPr>
    </w:p>
    <w:p w:rsidR="00CA215F" w:rsidRDefault="005F463A">
      <w:pPr>
        <w:ind w:left="2020"/>
      </w:pPr>
      <w:r>
        <w:pict>
          <v:shape id="_x0000_i1032" type="#_x0000_t75" style="width:285.75pt;height:132.75pt">
            <v:imagedata r:id="rId14" o:title=""/>
          </v:shape>
        </w:pict>
      </w:r>
    </w:p>
    <w:p w:rsidR="00CA215F" w:rsidRDefault="00CA215F">
      <w:pPr>
        <w:spacing w:before="15" w:line="200" w:lineRule="exact"/>
      </w:pPr>
    </w:p>
    <w:p w:rsidR="00CA215F" w:rsidRDefault="005F463A">
      <w:pPr>
        <w:ind w:left="3917" w:right="4052"/>
        <w:jc w:val="center"/>
        <w:rPr>
          <w:sz w:val="18"/>
          <w:szCs w:val="18"/>
        </w:rPr>
      </w:pPr>
      <w:r>
        <w:rPr>
          <w:b/>
          <w:sz w:val="18"/>
          <w:szCs w:val="18"/>
        </w:rPr>
        <w:t xml:space="preserve">Figure: </w:t>
      </w:r>
      <w:r>
        <w:rPr>
          <w:sz w:val="18"/>
          <w:szCs w:val="18"/>
        </w:rPr>
        <w:t>Word Cloud</w:t>
      </w:r>
    </w:p>
    <w:p w:rsidR="00CA215F" w:rsidRDefault="005F463A">
      <w:pPr>
        <w:spacing w:before="52"/>
        <w:ind w:left="2847" w:right="2990"/>
        <w:jc w:val="center"/>
        <w:rPr>
          <w:sz w:val="18"/>
          <w:szCs w:val="18"/>
        </w:rPr>
        <w:sectPr w:rsidR="00CA215F">
          <w:pgSz w:w="12240" w:h="15840"/>
          <w:pgMar w:top="1380" w:right="1320" w:bottom="280" w:left="1340" w:header="720" w:footer="720" w:gutter="0"/>
          <w:cols w:space="720"/>
        </w:sectPr>
      </w:pPr>
      <w:r>
        <w:rPr>
          <w:sz w:val="18"/>
          <w:szCs w:val="18"/>
        </w:rPr>
        <w:t>for the text documents containing camel word</w:t>
      </w:r>
    </w:p>
    <w:p w:rsidR="00CA215F" w:rsidRDefault="00CA215F">
      <w:pPr>
        <w:spacing w:before="2" w:line="120" w:lineRule="exact"/>
        <w:rPr>
          <w:sz w:val="12"/>
          <w:szCs w:val="12"/>
        </w:rPr>
      </w:pPr>
    </w:p>
    <w:p w:rsidR="00CA215F" w:rsidRDefault="00CA215F">
      <w:pPr>
        <w:spacing w:line="200" w:lineRule="exact"/>
      </w:pPr>
    </w:p>
    <w:p w:rsidR="00CA215F" w:rsidRDefault="00CA215F">
      <w:pPr>
        <w:spacing w:line="200" w:lineRule="exact"/>
      </w:pPr>
    </w:p>
    <w:p w:rsidR="00CA215F" w:rsidRDefault="005F463A">
      <w:pPr>
        <w:spacing w:before="26" w:line="300" w:lineRule="auto"/>
        <w:ind w:left="100" w:right="758"/>
        <w:jc w:val="both"/>
        <w:rPr>
          <w:sz w:val="24"/>
          <w:szCs w:val="24"/>
        </w:rPr>
      </w:pPr>
      <w:proofErr w:type="gramStart"/>
      <w:r>
        <w:rPr>
          <w:sz w:val="24"/>
          <w:szCs w:val="24"/>
        </w:rPr>
        <w:t>So</w:t>
      </w:r>
      <w:proofErr w:type="gramEnd"/>
      <w:r>
        <w:rPr>
          <w:sz w:val="24"/>
          <w:szCs w:val="24"/>
        </w:rPr>
        <w:t xml:space="preserve"> from the above word cloud we can say that the following terms (milk, camel, treat, stomach, etc.) are mainly present in the documents so we can relate all together and get the conclusion as there is some r</w:t>
      </w:r>
      <w:r>
        <w:rPr>
          <w:sz w:val="24"/>
          <w:szCs w:val="24"/>
        </w:rPr>
        <w:t xml:space="preserve">elation as </w:t>
      </w:r>
      <w:r>
        <w:rPr>
          <w:b/>
          <w:sz w:val="24"/>
          <w:szCs w:val="24"/>
        </w:rPr>
        <w:t>drinking camel milk acts as insulin and treats diabetes.</w:t>
      </w:r>
    </w:p>
    <w:p w:rsidR="00CA215F" w:rsidRDefault="00CA215F">
      <w:pPr>
        <w:spacing w:before="3" w:line="240" w:lineRule="exact"/>
        <w:rPr>
          <w:sz w:val="24"/>
          <w:szCs w:val="24"/>
        </w:rPr>
      </w:pPr>
    </w:p>
    <w:p w:rsidR="00CA215F" w:rsidRDefault="005F463A">
      <w:pPr>
        <w:spacing w:line="300" w:lineRule="auto"/>
        <w:ind w:left="100" w:right="763"/>
        <w:jc w:val="both"/>
        <w:rPr>
          <w:sz w:val="24"/>
          <w:szCs w:val="24"/>
        </w:rPr>
      </w:pPr>
      <w:r>
        <w:rPr>
          <w:b/>
          <w:sz w:val="24"/>
          <w:szCs w:val="24"/>
        </w:rPr>
        <w:t xml:space="preserve">Step 5: </w:t>
      </w:r>
      <w:r>
        <w:rPr>
          <w:sz w:val="24"/>
          <w:szCs w:val="24"/>
        </w:rPr>
        <w:t xml:space="preserve">Now we have read the whole document containing these surprise terms and we </w:t>
      </w:r>
      <w:proofErr w:type="gramStart"/>
      <w:r>
        <w:rPr>
          <w:sz w:val="24"/>
          <w:szCs w:val="24"/>
        </w:rPr>
        <w:t>found  the</w:t>
      </w:r>
      <w:proofErr w:type="gramEnd"/>
      <w:r>
        <w:rPr>
          <w:sz w:val="24"/>
          <w:szCs w:val="24"/>
        </w:rPr>
        <w:t xml:space="preserve">  statement  that  camel  milk  reduces  the  diabetes  in  humans  which  is  a surprise beca</w:t>
      </w:r>
      <w:r>
        <w:rPr>
          <w:sz w:val="24"/>
          <w:szCs w:val="24"/>
        </w:rPr>
        <w:t>use we don’t know that camel milk reduces diabetes.</w:t>
      </w:r>
    </w:p>
    <w:p w:rsidR="00CA215F" w:rsidRDefault="00CA215F">
      <w:pPr>
        <w:spacing w:before="3" w:line="240" w:lineRule="exact"/>
        <w:rPr>
          <w:sz w:val="24"/>
          <w:szCs w:val="24"/>
        </w:rPr>
      </w:pPr>
    </w:p>
    <w:p w:rsidR="00CA215F" w:rsidRDefault="005F463A">
      <w:pPr>
        <w:spacing w:line="300" w:lineRule="auto"/>
        <w:ind w:left="100" w:right="756" w:firstLine="720"/>
        <w:jc w:val="both"/>
        <w:rPr>
          <w:sz w:val="24"/>
          <w:szCs w:val="24"/>
        </w:rPr>
      </w:pPr>
      <w:r>
        <w:rPr>
          <w:sz w:val="24"/>
          <w:szCs w:val="24"/>
        </w:rPr>
        <w:t>We have carried the same operation for the word okra and found that okra was present in three text documents then we repeated the steps 1 to steps 4 and formed the</w:t>
      </w:r>
      <w:r>
        <w:rPr>
          <w:sz w:val="24"/>
          <w:szCs w:val="24"/>
        </w:rPr>
        <w:t xml:space="preserve"> following  word  cloud  by  increasing  the  frequency  in  the  function  so  can  get  to  the conclusion  that  there  is  some relation  between  okra  reduces  health  risks,  okra  intake reduces  diabetes  as  we  are  having  many  terms  we  cann</w:t>
      </w:r>
      <w:r>
        <w:rPr>
          <w:sz w:val="24"/>
          <w:szCs w:val="24"/>
        </w:rPr>
        <w:t>ot  get  the  exact  information from the data so we have increased the frequency so we have got fewer words and got the idea that okra eating reduces diabetes and this may be tested on rats.</w:t>
      </w:r>
    </w:p>
    <w:p w:rsidR="00CA215F" w:rsidRDefault="00CA215F">
      <w:pPr>
        <w:spacing w:line="240" w:lineRule="exact"/>
        <w:rPr>
          <w:sz w:val="24"/>
          <w:szCs w:val="24"/>
        </w:rPr>
      </w:pPr>
    </w:p>
    <w:p w:rsidR="00CA215F" w:rsidRDefault="005F463A">
      <w:pPr>
        <w:ind w:left="3490"/>
      </w:pPr>
      <w:r>
        <w:pict>
          <v:shape id="_x0000_i1033" type="#_x0000_t75" style="width:129pt;height:60pt">
            <v:imagedata r:id="rId15" o:title=""/>
          </v:shape>
        </w:pict>
      </w:r>
    </w:p>
    <w:p w:rsidR="00CA215F" w:rsidRDefault="00CA215F">
      <w:pPr>
        <w:spacing w:before="19" w:line="280" w:lineRule="exact"/>
        <w:rPr>
          <w:sz w:val="28"/>
          <w:szCs w:val="28"/>
        </w:rPr>
      </w:pPr>
    </w:p>
    <w:p w:rsidR="00CA215F" w:rsidRDefault="005F463A">
      <w:pPr>
        <w:spacing w:line="200" w:lineRule="exact"/>
        <w:ind w:left="2511"/>
        <w:rPr>
          <w:sz w:val="18"/>
          <w:szCs w:val="18"/>
        </w:rPr>
      </w:pPr>
      <w:r>
        <w:rPr>
          <w:b/>
          <w:sz w:val="18"/>
          <w:szCs w:val="18"/>
        </w:rPr>
        <w:t xml:space="preserve">Figure: </w:t>
      </w:r>
      <w:r>
        <w:rPr>
          <w:sz w:val="18"/>
          <w:szCs w:val="18"/>
        </w:rPr>
        <w:t>Document containing the word okra and its count</w:t>
      </w:r>
    </w:p>
    <w:p w:rsidR="00CA215F" w:rsidRDefault="00CA215F">
      <w:pPr>
        <w:spacing w:line="200" w:lineRule="exact"/>
      </w:pPr>
    </w:p>
    <w:p w:rsidR="00CA215F" w:rsidRDefault="00CA215F">
      <w:pPr>
        <w:spacing w:before="1" w:line="220" w:lineRule="exact"/>
        <w:rPr>
          <w:sz w:val="22"/>
          <w:szCs w:val="22"/>
        </w:rPr>
      </w:pPr>
    </w:p>
    <w:p w:rsidR="00CA215F" w:rsidRDefault="005F463A">
      <w:pPr>
        <w:ind w:left="5500"/>
        <w:sectPr w:rsidR="00CA215F">
          <w:pgSz w:w="12240" w:h="15840"/>
          <w:pgMar w:top="1480" w:right="640" w:bottom="280" w:left="1340" w:header="720" w:footer="720" w:gutter="0"/>
          <w:cols w:space="720"/>
        </w:sectPr>
      </w:pPr>
      <w:r>
        <w:pict>
          <v:shape id="_x0000_i1034" type="#_x0000_t75" style="width:232.5pt;height:153pt">
            <v:imagedata r:id="rId16" o:title=""/>
          </v:shape>
        </w:pict>
      </w:r>
    </w:p>
    <w:p w:rsidR="00CA215F" w:rsidRDefault="005F463A">
      <w:pPr>
        <w:spacing w:before="9" w:line="291" w:lineRule="auto"/>
        <w:ind w:left="842" w:right="-28"/>
        <w:rPr>
          <w:sz w:val="16"/>
          <w:szCs w:val="16"/>
        </w:rPr>
      </w:pPr>
      <w:r>
        <w:pict>
          <v:shape id="_x0000_s1026" type="#_x0000_t75" style="position:absolute;left:0;text-align:left;margin-left:1in;margin-top:-159.45pt;width:219pt;height:167.25pt;z-index:-251658240;mso-position-horizontal-relative:page">
            <v:imagedata r:id="rId17" o:title=""/>
            <w10:wrap anchorx="page"/>
          </v:shape>
        </w:pict>
      </w:r>
      <w:r>
        <w:rPr>
          <w:b/>
          <w:sz w:val="16"/>
          <w:szCs w:val="16"/>
        </w:rPr>
        <w:t xml:space="preserve">Figure: </w:t>
      </w:r>
      <w:r>
        <w:rPr>
          <w:sz w:val="16"/>
          <w:szCs w:val="16"/>
        </w:rPr>
        <w:t xml:space="preserve">Word Cloud for the text documents </w:t>
      </w:r>
      <w:proofErr w:type="gramStart"/>
      <w:r>
        <w:rPr>
          <w:sz w:val="16"/>
          <w:szCs w:val="16"/>
        </w:rPr>
        <w:t>containing  okra</w:t>
      </w:r>
      <w:proofErr w:type="gramEnd"/>
      <w:r>
        <w:rPr>
          <w:sz w:val="16"/>
          <w:szCs w:val="16"/>
        </w:rPr>
        <w:t xml:space="preserve"> word with less frequency</w:t>
      </w:r>
    </w:p>
    <w:p w:rsidR="00CA215F" w:rsidRDefault="005F463A">
      <w:pPr>
        <w:spacing w:before="9" w:line="288" w:lineRule="auto"/>
        <w:ind w:left="577" w:right="1124"/>
        <w:rPr>
          <w:sz w:val="16"/>
          <w:szCs w:val="16"/>
        </w:rPr>
        <w:sectPr w:rsidR="00CA215F">
          <w:type w:val="continuous"/>
          <w:pgSz w:w="12240" w:h="15840"/>
          <w:pgMar w:top="1480" w:right="640" w:bottom="280" w:left="1340" w:header="720" w:footer="720" w:gutter="0"/>
          <w:cols w:num="2" w:space="720" w:equalWidth="0">
            <w:col w:w="3868" w:space="1632"/>
            <w:col w:w="4760"/>
          </w:cols>
        </w:sectPr>
      </w:pPr>
      <w:r>
        <w:br w:type="column"/>
      </w:r>
      <w:r>
        <w:rPr>
          <w:b/>
          <w:sz w:val="16"/>
          <w:szCs w:val="16"/>
        </w:rPr>
        <w:t xml:space="preserve">Figure: </w:t>
      </w:r>
      <w:r>
        <w:rPr>
          <w:sz w:val="16"/>
          <w:szCs w:val="16"/>
        </w:rPr>
        <w:t xml:space="preserve">Word Cloud for the text documents </w:t>
      </w:r>
      <w:proofErr w:type="gramStart"/>
      <w:r>
        <w:rPr>
          <w:sz w:val="16"/>
          <w:szCs w:val="16"/>
        </w:rPr>
        <w:t>containing  okra</w:t>
      </w:r>
      <w:proofErr w:type="gramEnd"/>
      <w:r>
        <w:rPr>
          <w:sz w:val="16"/>
          <w:szCs w:val="16"/>
        </w:rPr>
        <w:t xml:space="preserve"> word with more frequency</w:t>
      </w:r>
    </w:p>
    <w:p w:rsidR="00CA215F" w:rsidRDefault="005F463A">
      <w:pPr>
        <w:spacing w:before="62" w:line="300" w:lineRule="auto"/>
        <w:ind w:left="100" w:right="170"/>
        <w:rPr>
          <w:sz w:val="24"/>
          <w:szCs w:val="24"/>
        </w:rPr>
      </w:pPr>
      <w:r>
        <w:rPr>
          <w:sz w:val="24"/>
          <w:szCs w:val="24"/>
        </w:rPr>
        <w:lastRenderedPageBreak/>
        <w:t>Now we have read the three documents and came to con</w:t>
      </w:r>
      <w:r>
        <w:rPr>
          <w:sz w:val="24"/>
          <w:szCs w:val="24"/>
        </w:rPr>
        <w:t>clusion that the following okra reduces diabetes and we have got the same conclusion of what we have got from the above word cloud.</w:t>
      </w:r>
    </w:p>
    <w:p w:rsidR="00CA215F" w:rsidRDefault="00CA215F">
      <w:pPr>
        <w:spacing w:before="3" w:line="240" w:lineRule="exact"/>
        <w:rPr>
          <w:sz w:val="24"/>
          <w:szCs w:val="24"/>
        </w:rPr>
      </w:pPr>
    </w:p>
    <w:p w:rsidR="00CA215F" w:rsidRDefault="005F463A">
      <w:pPr>
        <w:ind w:left="100"/>
        <w:rPr>
          <w:sz w:val="24"/>
          <w:szCs w:val="24"/>
        </w:rPr>
      </w:pPr>
      <w:r>
        <w:rPr>
          <w:b/>
          <w:sz w:val="24"/>
          <w:szCs w:val="24"/>
        </w:rPr>
        <w:t>E: TITLE EXTRACTION:</w:t>
      </w:r>
    </w:p>
    <w:p w:rsidR="00CA215F" w:rsidRDefault="005F463A">
      <w:pPr>
        <w:spacing w:before="69" w:line="300" w:lineRule="auto"/>
        <w:ind w:left="100" w:right="78" w:firstLine="720"/>
        <w:jc w:val="both"/>
        <w:rPr>
          <w:sz w:val="24"/>
          <w:szCs w:val="24"/>
        </w:rPr>
      </w:pPr>
      <w:proofErr w:type="gramStart"/>
      <w:r>
        <w:rPr>
          <w:sz w:val="24"/>
          <w:szCs w:val="24"/>
        </w:rPr>
        <w:t>Next</w:t>
      </w:r>
      <w:proofErr w:type="gramEnd"/>
      <w:r>
        <w:rPr>
          <w:sz w:val="24"/>
          <w:szCs w:val="24"/>
        </w:rPr>
        <w:t xml:space="preserve"> we have tried a new technique and wanted to make analysis on the titles of</w:t>
      </w:r>
      <w:r>
        <w:rPr>
          <w:sz w:val="24"/>
          <w:szCs w:val="24"/>
        </w:rPr>
        <w:t xml:space="preserve"> all the ten thousand documents. We have extracted the titles using python and created the new text files with the same name. And we have done topic </w:t>
      </w:r>
      <w:proofErr w:type="gramStart"/>
      <w:r>
        <w:rPr>
          <w:sz w:val="24"/>
          <w:szCs w:val="24"/>
        </w:rPr>
        <w:t>modeling</w:t>
      </w:r>
      <w:proofErr w:type="gramEnd"/>
      <w:r>
        <w:rPr>
          <w:sz w:val="24"/>
          <w:szCs w:val="24"/>
        </w:rPr>
        <w:t xml:space="preserve"> but we haven't moved any further because of time factor. We can apply the same methods mentioned a</w:t>
      </w:r>
      <w:r>
        <w:rPr>
          <w:sz w:val="24"/>
          <w:szCs w:val="24"/>
        </w:rPr>
        <w:t>bove to this extracted data and get the surprise element.</w:t>
      </w:r>
    </w:p>
    <w:p w:rsidR="00CA215F" w:rsidRDefault="00CA215F">
      <w:pPr>
        <w:spacing w:before="7" w:line="240" w:lineRule="exact"/>
        <w:rPr>
          <w:sz w:val="24"/>
          <w:szCs w:val="24"/>
        </w:rPr>
      </w:pPr>
    </w:p>
    <w:p w:rsidR="00CA215F" w:rsidRDefault="005F463A">
      <w:pPr>
        <w:ind w:left="100"/>
        <w:rPr>
          <w:sz w:val="28"/>
          <w:szCs w:val="28"/>
        </w:rPr>
      </w:pPr>
      <w:r>
        <w:rPr>
          <w:b/>
          <w:sz w:val="28"/>
          <w:szCs w:val="28"/>
        </w:rPr>
        <w:t>4. CONCLUSION:</w:t>
      </w:r>
    </w:p>
    <w:p w:rsidR="00CA215F" w:rsidRDefault="005F463A">
      <w:pPr>
        <w:spacing w:before="77" w:line="300" w:lineRule="auto"/>
        <w:ind w:left="100" w:right="75" w:firstLine="720"/>
        <w:jc w:val="both"/>
        <w:rPr>
          <w:sz w:val="24"/>
          <w:szCs w:val="24"/>
        </w:rPr>
        <w:sectPr w:rsidR="00CA215F">
          <w:pgSz w:w="12240" w:h="15840"/>
          <w:pgMar w:top="1380" w:right="1320" w:bottom="280" w:left="1340" w:header="720" w:footer="720" w:gutter="0"/>
          <w:cols w:space="720"/>
        </w:sectPr>
      </w:pPr>
      <w:r>
        <w:rPr>
          <w:sz w:val="24"/>
          <w:szCs w:val="24"/>
        </w:rPr>
        <w:t>As our main aim is finding out the surprise element we have made around four approaches for getting this done but of all the implementations we found that the fourth</w:t>
      </w:r>
      <w:r>
        <w:rPr>
          <w:sz w:val="24"/>
          <w:szCs w:val="24"/>
        </w:rPr>
        <w:t xml:space="preserve"> method is better when compared to </w:t>
      </w:r>
      <w:proofErr w:type="gramStart"/>
      <w:r>
        <w:rPr>
          <w:sz w:val="24"/>
          <w:szCs w:val="24"/>
        </w:rPr>
        <w:t>others</w:t>
      </w:r>
      <w:proofErr w:type="gramEnd"/>
      <w:r>
        <w:rPr>
          <w:sz w:val="24"/>
          <w:szCs w:val="24"/>
        </w:rPr>
        <w:t xml:space="preserve"> methods in getting the surprise element. We </w:t>
      </w:r>
      <w:proofErr w:type="gramStart"/>
      <w:r>
        <w:rPr>
          <w:sz w:val="24"/>
          <w:szCs w:val="24"/>
        </w:rPr>
        <w:t>can  further</w:t>
      </w:r>
      <w:proofErr w:type="gramEnd"/>
      <w:r>
        <w:rPr>
          <w:sz w:val="24"/>
          <w:szCs w:val="24"/>
        </w:rPr>
        <w:t xml:space="preserve">  take  this  method  by  applying  the  machine  learning  techniques  for  getting the surprise element from the newly added document.</w:t>
      </w:r>
    </w:p>
    <w:p w:rsidR="00CA215F" w:rsidRDefault="005F463A">
      <w:pPr>
        <w:spacing w:before="62" w:line="510" w:lineRule="auto"/>
        <w:ind w:left="100" w:right="6274"/>
        <w:rPr>
          <w:rFonts w:ascii="Courier New" w:eastAsia="Courier New" w:hAnsi="Courier New" w:cs="Courier New"/>
          <w:sz w:val="22"/>
          <w:szCs w:val="22"/>
        </w:rPr>
      </w:pPr>
      <w:r>
        <w:rPr>
          <w:b/>
          <w:sz w:val="24"/>
          <w:szCs w:val="24"/>
        </w:rPr>
        <w:lastRenderedPageBreak/>
        <w:t xml:space="preserve">APPENDIX: CODE: </w:t>
      </w:r>
      <w:proofErr w:type="gramStart"/>
      <w:r>
        <w:rPr>
          <w:rFonts w:ascii="Courier New" w:eastAsia="Courier New" w:hAnsi="Courier New" w:cs="Courier New"/>
          <w:sz w:val="22"/>
          <w:szCs w:val="22"/>
        </w:rPr>
        <w:t>insta</w:t>
      </w:r>
      <w:r>
        <w:rPr>
          <w:rFonts w:ascii="Courier New" w:eastAsia="Courier New" w:hAnsi="Courier New" w:cs="Courier New"/>
          <w:sz w:val="22"/>
          <w:szCs w:val="22"/>
        </w:rPr>
        <w:t>ll.packages</w:t>
      </w:r>
      <w:proofErr w:type="gramEnd"/>
      <w:r>
        <w:rPr>
          <w:rFonts w:ascii="Courier New" w:eastAsia="Courier New" w:hAnsi="Courier New" w:cs="Courier New"/>
          <w:sz w:val="22"/>
          <w:szCs w:val="22"/>
        </w:rPr>
        <w:t>("tm")</w:t>
      </w:r>
    </w:p>
    <w:p w:rsidR="00CA215F" w:rsidRDefault="005F463A">
      <w:pPr>
        <w:spacing w:before="10" w:line="519" w:lineRule="auto"/>
        <w:ind w:left="100" w:right="5221"/>
        <w:rPr>
          <w:rFonts w:ascii="Courier New" w:eastAsia="Courier New" w:hAnsi="Courier New" w:cs="Courier New"/>
          <w:sz w:val="22"/>
          <w:szCs w:val="22"/>
        </w:rPr>
      </w:pPr>
      <w:proofErr w:type="gramStart"/>
      <w:r>
        <w:rPr>
          <w:rFonts w:ascii="Courier New" w:eastAsia="Courier New" w:hAnsi="Courier New" w:cs="Courier New"/>
          <w:sz w:val="22"/>
          <w:szCs w:val="22"/>
        </w:rPr>
        <w:t>install.packages</w:t>
      </w:r>
      <w:proofErr w:type="gramEnd"/>
      <w:r>
        <w:rPr>
          <w:rFonts w:ascii="Courier New" w:eastAsia="Courier New" w:hAnsi="Courier New" w:cs="Courier New"/>
          <w:sz w:val="22"/>
          <w:szCs w:val="22"/>
        </w:rPr>
        <w:t>("</w:t>
      </w:r>
      <w:proofErr w:type="spellStart"/>
      <w:r>
        <w:rPr>
          <w:rFonts w:ascii="Courier New" w:eastAsia="Courier New" w:hAnsi="Courier New" w:cs="Courier New"/>
          <w:sz w:val="22"/>
          <w:szCs w:val="22"/>
        </w:rPr>
        <w:t>magrittr</w:t>
      </w:r>
      <w:proofErr w:type="spellEnd"/>
      <w:r>
        <w:rPr>
          <w:rFonts w:ascii="Courier New" w:eastAsia="Courier New" w:hAnsi="Courier New" w:cs="Courier New"/>
          <w:sz w:val="22"/>
          <w:szCs w:val="22"/>
        </w:rPr>
        <w:t>") install.packages("</w:t>
      </w:r>
      <w:proofErr w:type="spellStart"/>
      <w:r>
        <w:rPr>
          <w:rFonts w:ascii="Courier New" w:eastAsia="Courier New" w:hAnsi="Courier New" w:cs="Courier New"/>
          <w:sz w:val="22"/>
          <w:szCs w:val="22"/>
        </w:rPr>
        <w:t>factoextra</w:t>
      </w:r>
      <w:proofErr w:type="spellEnd"/>
      <w:r>
        <w:rPr>
          <w:rFonts w:ascii="Courier New" w:eastAsia="Courier New" w:hAnsi="Courier New" w:cs="Courier New"/>
          <w:sz w:val="22"/>
          <w:szCs w:val="22"/>
        </w:rPr>
        <w:t>") install.packages("</w:t>
      </w:r>
      <w:proofErr w:type="spellStart"/>
      <w:r>
        <w:rPr>
          <w:rFonts w:ascii="Courier New" w:eastAsia="Courier New" w:hAnsi="Courier New" w:cs="Courier New"/>
          <w:sz w:val="22"/>
          <w:szCs w:val="22"/>
        </w:rPr>
        <w:t>skmeans</w:t>
      </w:r>
      <w:proofErr w:type="spellEnd"/>
      <w:r>
        <w:rPr>
          <w:rFonts w:ascii="Courier New" w:eastAsia="Courier New" w:hAnsi="Courier New" w:cs="Courier New"/>
          <w:sz w:val="22"/>
          <w:szCs w:val="22"/>
        </w:rPr>
        <w:t>") install.packages("</w:t>
      </w:r>
      <w:proofErr w:type="spellStart"/>
      <w:r>
        <w:rPr>
          <w:rFonts w:ascii="Courier New" w:eastAsia="Courier New" w:hAnsi="Courier New" w:cs="Courier New"/>
          <w:sz w:val="22"/>
          <w:szCs w:val="22"/>
        </w:rPr>
        <w:t>wordcloud</w:t>
      </w:r>
      <w:proofErr w:type="spellEnd"/>
      <w:r>
        <w:rPr>
          <w:rFonts w:ascii="Courier New" w:eastAsia="Courier New" w:hAnsi="Courier New" w:cs="Courier New"/>
          <w:sz w:val="22"/>
          <w:szCs w:val="22"/>
        </w:rPr>
        <w:t>") library(tm)</w:t>
      </w:r>
    </w:p>
    <w:p w:rsidR="00CA215F" w:rsidRDefault="005F463A">
      <w:pPr>
        <w:spacing w:before="1" w:line="518" w:lineRule="auto"/>
        <w:ind w:left="100" w:right="6674"/>
        <w:rPr>
          <w:rFonts w:ascii="Courier New" w:eastAsia="Courier New" w:hAnsi="Courier New" w:cs="Courier New"/>
          <w:sz w:val="22"/>
          <w:szCs w:val="22"/>
        </w:rPr>
      </w:pPr>
      <w:r>
        <w:rPr>
          <w:rFonts w:ascii="Courier New" w:eastAsia="Courier New" w:hAnsi="Courier New" w:cs="Courier New"/>
          <w:sz w:val="22"/>
          <w:szCs w:val="22"/>
        </w:rPr>
        <w:t>library(cluster) library(</w:t>
      </w:r>
      <w:proofErr w:type="spellStart"/>
      <w:r>
        <w:rPr>
          <w:rFonts w:ascii="Courier New" w:eastAsia="Courier New" w:hAnsi="Courier New" w:cs="Courier New"/>
          <w:sz w:val="22"/>
          <w:szCs w:val="22"/>
        </w:rPr>
        <w:t>factoextra</w:t>
      </w:r>
      <w:proofErr w:type="spellEnd"/>
      <w:r>
        <w:rPr>
          <w:rFonts w:ascii="Courier New" w:eastAsia="Courier New" w:hAnsi="Courier New" w:cs="Courier New"/>
          <w:sz w:val="22"/>
          <w:szCs w:val="22"/>
        </w:rPr>
        <w:t>) library(</w:t>
      </w:r>
      <w:proofErr w:type="spellStart"/>
      <w:r>
        <w:rPr>
          <w:rFonts w:ascii="Courier New" w:eastAsia="Courier New" w:hAnsi="Courier New" w:cs="Courier New"/>
          <w:sz w:val="22"/>
          <w:szCs w:val="22"/>
        </w:rPr>
        <w:t>magrittr</w:t>
      </w:r>
      <w:proofErr w:type="spellEnd"/>
      <w:r>
        <w:rPr>
          <w:rFonts w:ascii="Courier New" w:eastAsia="Courier New" w:hAnsi="Courier New" w:cs="Courier New"/>
          <w:sz w:val="22"/>
          <w:szCs w:val="22"/>
        </w:rPr>
        <w:t>) library(</w:t>
      </w:r>
      <w:proofErr w:type="spellStart"/>
      <w:r>
        <w:rPr>
          <w:rFonts w:ascii="Courier New" w:eastAsia="Courier New" w:hAnsi="Courier New" w:cs="Courier New"/>
          <w:sz w:val="22"/>
          <w:szCs w:val="22"/>
        </w:rPr>
        <w:t>skmeans</w:t>
      </w:r>
      <w:proofErr w:type="spellEnd"/>
      <w:r>
        <w:rPr>
          <w:rFonts w:ascii="Courier New" w:eastAsia="Courier New" w:hAnsi="Courier New" w:cs="Courier New"/>
          <w:sz w:val="22"/>
          <w:szCs w:val="22"/>
        </w:rPr>
        <w:t>) library(</w:t>
      </w:r>
      <w:proofErr w:type="spellStart"/>
      <w:r>
        <w:rPr>
          <w:rFonts w:ascii="Courier New" w:eastAsia="Courier New" w:hAnsi="Courier New" w:cs="Courier New"/>
          <w:sz w:val="22"/>
          <w:szCs w:val="22"/>
        </w:rPr>
        <w:t>wordcloud</w:t>
      </w:r>
      <w:proofErr w:type="spellEnd"/>
      <w:r>
        <w:rPr>
          <w:rFonts w:ascii="Courier New" w:eastAsia="Courier New" w:hAnsi="Courier New" w:cs="Courier New"/>
          <w:sz w:val="22"/>
          <w:szCs w:val="22"/>
        </w:rPr>
        <w:t>)</w:t>
      </w:r>
    </w:p>
    <w:p w:rsidR="00CA215F" w:rsidRDefault="00CA215F">
      <w:pPr>
        <w:spacing w:before="9" w:line="120" w:lineRule="exact"/>
        <w:rPr>
          <w:sz w:val="13"/>
          <w:szCs w:val="13"/>
        </w:rPr>
      </w:pPr>
    </w:p>
    <w:p w:rsidR="00CA215F" w:rsidRDefault="00CA215F">
      <w:pPr>
        <w:spacing w:line="200" w:lineRule="exact"/>
      </w:pPr>
    </w:p>
    <w:p w:rsidR="00CA215F" w:rsidRDefault="00CA215F">
      <w:pPr>
        <w:spacing w:line="200" w:lineRule="exact"/>
      </w:pPr>
    </w:p>
    <w:p w:rsidR="00CA215F" w:rsidRDefault="005F463A">
      <w:pPr>
        <w:ind w:left="100"/>
        <w:rPr>
          <w:rFonts w:ascii="Courier New" w:eastAsia="Courier New" w:hAnsi="Courier New" w:cs="Courier New"/>
          <w:sz w:val="22"/>
          <w:szCs w:val="22"/>
        </w:rPr>
      </w:pPr>
      <w:r>
        <w:rPr>
          <w:rFonts w:ascii="Courier New" w:eastAsia="Courier New" w:hAnsi="Courier New" w:cs="Courier New"/>
          <w:sz w:val="22"/>
          <w:szCs w:val="22"/>
        </w:rPr>
        <w:t>require("slam"</w:t>
      </w:r>
      <w:r>
        <w:rPr>
          <w:rFonts w:ascii="Courier New" w:eastAsia="Courier New" w:hAnsi="Courier New" w:cs="Courier New"/>
          <w:sz w:val="22"/>
          <w:szCs w:val="22"/>
        </w:rPr>
        <w:t>)</w:t>
      </w: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before="11" w:line="220" w:lineRule="exact"/>
        <w:rPr>
          <w:sz w:val="22"/>
          <w:szCs w:val="22"/>
        </w:rPr>
      </w:pPr>
    </w:p>
    <w:p w:rsidR="00CA215F" w:rsidRDefault="005F463A">
      <w:pPr>
        <w:ind w:left="100"/>
        <w:rPr>
          <w:rFonts w:ascii="Courier New" w:eastAsia="Courier New" w:hAnsi="Courier New" w:cs="Courier New"/>
          <w:sz w:val="22"/>
          <w:szCs w:val="22"/>
        </w:rPr>
      </w:pPr>
      <w:proofErr w:type="gramStart"/>
      <w:r>
        <w:rPr>
          <w:rFonts w:ascii="Courier New" w:eastAsia="Courier New" w:hAnsi="Courier New" w:cs="Courier New"/>
          <w:sz w:val="22"/>
          <w:szCs w:val="22"/>
        </w:rPr>
        <w:t>setwd(</w:t>
      </w:r>
      <w:proofErr w:type="gramEnd"/>
      <w:r>
        <w:rPr>
          <w:rFonts w:ascii="Courier New" w:eastAsia="Courier New" w:hAnsi="Courier New" w:cs="Courier New"/>
          <w:sz w:val="22"/>
          <w:szCs w:val="22"/>
        </w:rPr>
        <w:t>"C:/Users/Prapul Kumar/Desktop/KDD/</w:t>
      </w:r>
      <w:proofErr w:type="spellStart"/>
      <w:r>
        <w:rPr>
          <w:rFonts w:ascii="Courier New" w:eastAsia="Courier New" w:hAnsi="Courier New" w:cs="Courier New"/>
          <w:sz w:val="22"/>
          <w:szCs w:val="22"/>
        </w:rPr>
        <w:t>Rdata</w:t>
      </w:r>
      <w:proofErr w:type="spellEnd"/>
      <w:r>
        <w:rPr>
          <w:rFonts w:ascii="Courier New" w:eastAsia="Courier New" w:hAnsi="Courier New" w:cs="Courier New"/>
          <w:sz w:val="22"/>
          <w:szCs w:val="22"/>
        </w:rPr>
        <w:t>")</w:t>
      </w: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before="8" w:line="220" w:lineRule="exact"/>
        <w:rPr>
          <w:sz w:val="22"/>
          <w:szCs w:val="22"/>
        </w:rPr>
      </w:pPr>
    </w:p>
    <w:p w:rsidR="00CA215F" w:rsidRDefault="005F463A">
      <w:pPr>
        <w:ind w:left="100"/>
        <w:rPr>
          <w:rFonts w:ascii="Courier New" w:eastAsia="Courier New" w:hAnsi="Courier New" w:cs="Courier New"/>
          <w:sz w:val="22"/>
          <w:szCs w:val="22"/>
        </w:rPr>
      </w:pPr>
      <w:r>
        <w:rPr>
          <w:rFonts w:ascii="Courier New" w:eastAsia="Courier New" w:hAnsi="Courier New" w:cs="Courier New"/>
          <w:sz w:val="22"/>
          <w:szCs w:val="22"/>
        </w:rPr>
        <w:t>text_corpus&lt;-Corpus(DirSource("diabetes"))</w:t>
      </w:r>
    </w:p>
    <w:p w:rsidR="00CA215F" w:rsidRDefault="00CA215F">
      <w:pPr>
        <w:spacing w:before="9" w:line="280" w:lineRule="exact"/>
        <w:rPr>
          <w:sz w:val="28"/>
          <w:szCs w:val="28"/>
        </w:rPr>
      </w:pPr>
    </w:p>
    <w:p w:rsidR="00CA215F" w:rsidRDefault="005F463A">
      <w:pPr>
        <w:ind w:left="100"/>
        <w:rPr>
          <w:rFonts w:ascii="Courier New" w:eastAsia="Courier New" w:hAnsi="Courier New" w:cs="Courier New"/>
          <w:sz w:val="22"/>
          <w:szCs w:val="22"/>
        </w:rPr>
      </w:pPr>
      <w:r>
        <w:rPr>
          <w:rFonts w:ascii="Courier New" w:eastAsia="Courier New" w:hAnsi="Courier New" w:cs="Courier New"/>
          <w:sz w:val="22"/>
          <w:szCs w:val="22"/>
        </w:rPr>
        <w:t>text_corpus &lt;- tm_</w:t>
      </w:r>
      <w:proofErr w:type="gramStart"/>
      <w:r>
        <w:rPr>
          <w:rFonts w:ascii="Courier New" w:eastAsia="Courier New" w:hAnsi="Courier New" w:cs="Courier New"/>
          <w:sz w:val="22"/>
          <w:szCs w:val="22"/>
        </w:rPr>
        <w:t>map(</w:t>
      </w:r>
      <w:proofErr w:type="gramEnd"/>
      <w:r>
        <w:rPr>
          <w:rFonts w:ascii="Courier New" w:eastAsia="Courier New" w:hAnsi="Courier New" w:cs="Courier New"/>
          <w:sz w:val="22"/>
          <w:szCs w:val="22"/>
        </w:rPr>
        <w:t xml:space="preserve">text_corpus, </w:t>
      </w:r>
      <w:proofErr w:type="spellStart"/>
      <w:r>
        <w:rPr>
          <w:rFonts w:ascii="Courier New" w:eastAsia="Courier New" w:hAnsi="Courier New" w:cs="Courier New"/>
          <w:sz w:val="22"/>
          <w:szCs w:val="22"/>
        </w:rPr>
        <w:t>stripWhitespace</w:t>
      </w:r>
      <w:proofErr w:type="spellEnd"/>
      <w:r>
        <w:rPr>
          <w:rFonts w:ascii="Courier New" w:eastAsia="Courier New" w:hAnsi="Courier New" w:cs="Courier New"/>
          <w:sz w:val="22"/>
          <w:szCs w:val="22"/>
        </w:rPr>
        <w:t>)</w:t>
      </w:r>
    </w:p>
    <w:p w:rsidR="00CA215F" w:rsidRDefault="00CA215F">
      <w:pPr>
        <w:spacing w:before="11" w:line="280" w:lineRule="exact"/>
        <w:rPr>
          <w:sz w:val="28"/>
          <w:szCs w:val="28"/>
        </w:rPr>
      </w:pPr>
    </w:p>
    <w:p w:rsidR="00CA215F" w:rsidRDefault="005F463A">
      <w:pPr>
        <w:ind w:left="100"/>
        <w:rPr>
          <w:rFonts w:ascii="Courier New" w:eastAsia="Courier New" w:hAnsi="Courier New" w:cs="Courier New"/>
          <w:sz w:val="22"/>
          <w:szCs w:val="22"/>
        </w:rPr>
      </w:pPr>
      <w:r>
        <w:rPr>
          <w:rFonts w:ascii="Courier New" w:eastAsia="Courier New" w:hAnsi="Courier New" w:cs="Courier New"/>
          <w:sz w:val="22"/>
          <w:szCs w:val="22"/>
        </w:rPr>
        <w:t>text_corpus &lt;- tm_</w:t>
      </w:r>
      <w:proofErr w:type="gramStart"/>
      <w:r>
        <w:rPr>
          <w:rFonts w:ascii="Courier New" w:eastAsia="Courier New" w:hAnsi="Courier New" w:cs="Courier New"/>
          <w:sz w:val="22"/>
          <w:szCs w:val="22"/>
        </w:rPr>
        <w:t>map(</w:t>
      </w:r>
      <w:proofErr w:type="gramEnd"/>
      <w:r>
        <w:rPr>
          <w:rFonts w:ascii="Courier New" w:eastAsia="Courier New" w:hAnsi="Courier New" w:cs="Courier New"/>
          <w:sz w:val="22"/>
          <w:szCs w:val="22"/>
        </w:rPr>
        <w:t xml:space="preserve">text_corpus, </w:t>
      </w:r>
      <w:proofErr w:type="spellStart"/>
      <w:r>
        <w:rPr>
          <w:rFonts w:ascii="Courier New" w:eastAsia="Courier New" w:hAnsi="Courier New" w:cs="Courier New"/>
          <w:sz w:val="22"/>
          <w:szCs w:val="22"/>
        </w:rPr>
        <w:t>content_transformer</w:t>
      </w:r>
      <w:proofErr w:type="spellEnd"/>
      <w:r>
        <w:rPr>
          <w:rFonts w:ascii="Courier New" w:eastAsia="Courier New" w:hAnsi="Courier New" w:cs="Courier New"/>
          <w:sz w:val="22"/>
          <w:szCs w:val="22"/>
        </w:rPr>
        <w:t>(tolower))</w:t>
      </w:r>
    </w:p>
    <w:p w:rsidR="00CA215F" w:rsidRDefault="00CA215F">
      <w:pPr>
        <w:spacing w:before="11" w:line="280" w:lineRule="exact"/>
        <w:rPr>
          <w:sz w:val="28"/>
          <w:szCs w:val="28"/>
        </w:rPr>
      </w:pPr>
    </w:p>
    <w:p w:rsidR="00CA215F" w:rsidRDefault="005F463A">
      <w:pPr>
        <w:ind w:left="100"/>
        <w:rPr>
          <w:rFonts w:ascii="Courier New" w:eastAsia="Courier New" w:hAnsi="Courier New" w:cs="Courier New"/>
          <w:sz w:val="22"/>
          <w:szCs w:val="22"/>
        </w:rPr>
      </w:pPr>
      <w:r>
        <w:rPr>
          <w:rFonts w:ascii="Courier New" w:eastAsia="Courier New" w:hAnsi="Courier New" w:cs="Courier New"/>
          <w:sz w:val="22"/>
          <w:szCs w:val="22"/>
        </w:rPr>
        <w:t>text_corpus &lt;- tm_</w:t>
      </w:r>
      <w:proofErr w:type="gramStart"/>
      <w:r>
        <w:rPr>
          <w:rFonts w:ascii="Courier New" w:eastAsia="Courier New" w:hAnsi="Courier New" w:cs="Courier New"/>
          <w:sz w:val="22"/>
          <w:szCs w:val="22"/>
        </w:rPr>
        <w:t>map(</w:t>
      </w:r>
      <w:proofErr w:type="gramEnd"/>
      <w:r>
        <w:rPr>
          <w:rFonts w:ascii="Courier New" w:eastAsia="Courier New" w:hAnsi="Courier New" w:cs="Courier New"/>
          <w:sz w:val="22"/>
          <w:szCs w:val="22"/>
        </w:rPr>
        <w:t>text_corpus, removeWords, stopwords("english"))</w:t>
      </w: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before="8" w:line="220" w:lineRule="exact"/>
        <w:rPr>
          <w:sz w:val="22"/>
          <w:szCs w:val="22"/>
        </w:rPr>
      </w:pPr>
    </w:p>
    <w:p w:rsidR="00CA215F" w:rsidRDefault="005F463A">
      <w:pPr>
        <w:ind w:left="100"/>
        <w:rPr>
          <w:rFonts w:ascii="Courier New" w:eastAsia="Courier New" w:hAnsi="Courier New" w:cs="Courier New"/>
          <w:sz w:val="22"/>
          <w:szCs w:val="22"/>
        </w:rPr>
        <w:sectPr w:rsidR="00CA215F">
          <w:pgSz w:w="12240" w:h="15840"/>
          <w:pgMar w:top="1380" w:right="1580" w:bottom="280" w:left="1340" w:header="720" w:footer="720" w:gutter="0"/>
          <w:cols w:space="720"/>
        </w:sectPr>
      </w:pPr>
      <w:r>
        <w:rPr>
          <w:rFonts w:ascii="Courier New" w:eastAsia="Courier New" w:hAnsi="Courier New" w:cs="Courier New"/>
          <w:sz w:val="22"/>
          <w:szCs w:val="22"/>
        </w:rPr>
        <w:t>text_corpus1&lt;-Corpus(DirSource("test"))</w:t>
      </w:r>
    </w:p>
    <w:p w:rsidR="00CA215F" w:rsidRDefault="005F463A">
      <w:pPr>
        <w:spacing w:before="84"/>
        <w:ind w:left="100"/>
        <w:rPr>
          <w:rFonts w:ascii="Courier New" w:eastAsia="Courier New" w:hAnsi="Courier New" w:cs="Courier New"/>
          <w:sz w:val="22"/>
          <w:szCs w:val="22"/>
        </w:rPr>
      </w:pPr>
      <w:r>
        <w:rPr>
          <w:rFonts w:ascii="Courier New" w:eastAsia="Courier New" w:hAnsi="Courier New" w:cs="Courier New"/>
          <w:sz w:val="22"/>
          <w:szCs w:val="22"/>
        </w:rPr>
        <w:lastRenderedPageBreak/>
        <w:t>text_corpus1 &lt;- tm_</w:t>
      </w:r>
      <w:proofErr w:type="gramStart"/>
      <w:r>
        <w:rPr>
          <w:rFonts w:ascii="Courier New" w:eastAsia="Courier New" w:hAnsi="Courier New" w:cs="Courier New"/>
          <w:sz w:val="22"/>
          <w:szCs w:val="22"/>
        </w:rPr>
        <w:t>map(</w:t>
      </w:r>
      <w:proofErr w:type="gramEnd"/>
      <w:r>
        <w:rPr>
          <w:rFonts w:ascii="Courier New" w:eastAsia="Courier New" w:hAnsi="Courier New" w:cs="Courier New"/>
          <w:sz w:val="22"/>
          <w:szCs w:val="22"/>
        </w:rPr>
        <w:t xml:space="preserve">text_corpus1, </w:t>
      </w:r>
      <w:proofErr w:type="spellStart"/>
      <w:r>
        <w:rPr>
          <w:rFonts w:ascii="Courier New" w:eastAsia="Courier New" w:hAnsi="Courier New" w:cs="Courier New"/>
          <w:sz w:val="22"/>
          <w:szCs w:val="22"/>
        </w:rPr>
        <w:t>stripWhitespace</w:t>
      </w:r>
      <w:proofErr w:type="spellEnd"/>
      <w:r>
        <w:rPr>
          <w:rFonts w:ascii="Courier New" w:eastAsia="Courier New" w:hAnsi="Courier New" w:cs="Courier New"/>
          <w:sz w:val="22"/>
          <w:szCs w:val="22"/>
        </w:rPr>
        <w:t>)</w:t>
      </w:r>
    </w:p>
    <w:p w:rsidR="00CA215F" w:rsidRDefault="00CA215F">
      <w:pPr>
        <w:spacing w:before="11" w:line="280" w:lineRule="exact"/>
        <w:rPr>
          <w:sz w:val="28"/>
          <w:szCs w:val="28"/>
        </w:rPr>
      </w:pPr>
    </w:p>
    <w:p w:rsidR="00CA215F" w:rsidRDefault="005F463A">
      <w:pPr>
        <w:ind w:left="100"/>
        <w:rPr>
          <w:rFonts w:ascii="Courier New" w:eastAsia="Courier New" w:hAnsi="Courier New" w:cs="Courier New"/>
          <w:sz w:val="22"/>
          <w:szCs w:val="22"/>
        </w:rPr>
      </w:pPr>
      <w:r>
        <w:rPr>
          <w:rFonts w:ascii="Courier New" w:eastAsia="Courier New" w:hAnsi="Courier New" w:cs="Courier New"/>
          <w:sz w:val="22"/>
          <w:szCs w:val="22"/>
        </w:rPr>
        <w:t>text_corpus1 &lt;- tm_</w:t>
      </w:r>
      <w:proofErr w:type="gramStart"/>
      <w:r>
        <w:rPr>
          <w:rFonts w:ascii="Courier New" w:eastAsia="Courier New" w:hAnsi="Courier New" w:cs="Courier New"/>
          <w:sz w:val="22"/>
          <w:szCs w:val="22"/>
        </w:rPr>
        <w:t>map(</w:t>
      </w:r>
      <w:proofErr w:type="gramEnd"/>
      <w:r>
        <w:rPr>
          <w:rFonts w:ascii="Courier New" w:eastAsia="Courier New" w:hAnsi="Courier New" w:cs="Courier New"/>
          <w:sz w:val="22"/>
          <w:szCs w:val="22"/>
        </w:rPr>
        <w:t xml:space="preserve">text_corpus1, </w:t>
      </w:r>
      <w:proofErr w:type="spellStart"/>
      <w:r>
        <w:rPr>
          <w:rFonts w:ascii="Courier New" w:eastAsia="Courier New" w:hAnsi="Courier New" w:cs="Courier New"/>
          <w:sz w:val="22"/>
          <w:szCs w:val="22"/>
        </w:rPr>
        <w:t>content_transformer</w:t>
      </w:r>
      <w:proofErr w:type="spellEnd"/>
      <w:r>
        <w:rPr>
          <w:rFonts w:ascii="Courier New" w:eastAsia="Courier New" w:hAnsi="Courier New" w:cs="Courier New"/>
          <w:sz w:val="22"/>
          <w:szCs w:val="22"/>
        </w:rPr>
        <w:t>(tolower))</w:t>
      </w:r>
    </w:p>
    <w:p w:rsidR="00CA215F" w:rsidRDefault="00CA215F">
      <w:pPr>
        <w:spacing w:before="8" w:line="280" w:lineRule="exact"/>
        <w:rPr>
          <w:sz w:val="28"/>
          <w:szCs w:val="28"/>
        </w:rPr>
      </w:pPr>
    </w:p>
    <w:p w:rsidR="00CA215F" w:rsidRDefault="005F463A">
      <w:pPr>
        <w:ind w:left="100"/>
        <w:rPr>
          <w:rFonts w:ascii="Courier New" w:eastAsia="Courier New" w:hAnsi="Courier New" w:cs="Courier New"/>
          <w:sz w:val="22"/>
          <w:szCs w:val="22"/>
        </w:rPr>
      </w:pPr>
      <w:r>
        <w:rPr>
          <w:rFonts w:ascii="Courier New" w:eastAsia="Courier New" w:hAnsi="Courier New" w:cs="Courier New"/>
          <w:sz w:val="22"/>
          <w:szCs w:val="22"/>
        </w:rPr>
        <w:t>text_corpu</w:t>
      </w:r>
      <w:r>
        <w:rPr>
          <w:rFonts w:ascii="Courier New" w:eastAsia="Courier New" w:hAnsi="Courier New" w:cs="Courier New"/>
          <w:sz w:val="22"/>
          <w:szCs w:val="22"/>
        </w:rPr>
        <w:t>s &lt;- tm_</w:t>
      </w:r>
      <w:proofErr w:type="gramStart"/>
      <w:r>
        <w:rPr>
          <w:rFonts w:ascii="Courier New" w:eastAsia="Courier New" w:hAnsi="Courier New" w:cs="Courier New"/>
          <w:sz w:val="22"/>
          <w:szCs w:val="22"/>
        </w:rPr>
        <w:t>map(</w:t>
      </w:r>
      <w:proofErr w:type="gramEnd"/>
      <w:r>
        <w:rPr>
          <w:rFonts w:ascii="Courier New" w:eastAsia="Courier New" w:hAnsi="Courier New" w:cs="Courier New"/>
          <w:sz w:val="22"/>
          <w:szCs w:val="22"/>
        </w:rPr>
        <w:t>text_corpus1, removeWords, stopwords("english"))</w:t>
      </w:r>
    </w:p>
    <w:p w:rsidR="00CA215F" w:rsidRDefault="00CA215F">
      <w:pPr>
        <w:spacing w:before="11" w:line="280" w:lineRule="exact"/>
        <w:rPr>
          <w:sz w:val="28"/>
          <w:szCs w:val="28"/>
        </w:rPr>
      </w:pPr>
    </w:p>
    <w:p w:rsidR="00CA215F" w:rsidRDefault="005F463A">
      <w:pPr>
        <w:ind w:left="100"/>
        <w:rPr>
          <w:rFonts w:ascii="Courier New" w:eastAsia="Courier New" w:hAnsi="Courier New" w:cs="Courier New"/>
          <w:sz w:val="22"/>
          <w:szCs w:val="22"/>
        </w:rPr>
      </w:pPr>
      <w:r>
        <w:rPr>
          <w:rFonts w:ascii="Courier New" w:eastAsia="Courier New" w:hAnsi="Courier New" w:cs="Courier New"/>
          <w:sz w:val="22"/>
          <w:szCs w:val="22"/>
        </w:rPr>
        <w:t>#text_corpus &lt;- tm_</w:t>
      </w:r>
      <w:proofErr w:type="gramStart"/>
      <w:r>
        <w:rPr>
          <w:rFonts w:ascii="Courier New" w:eastAsia="Courier New" w:hAnsi="Courier New" w:cs="Courier New"/>
          <w:sz w:val="22"/>
          <w:szCs w:val="22"/>
        </w:rPr>
        <w:t>map(</w:t>
      </w:r>
      <w:proofErr w:type="gramEnd"/>
      <w:r>
        <w:rPr>
          <w:rFonts w:ascii="Courier New" w:eastAsia="Courier New" w:hAnsi="Courier New" w:cs="Courier New"/>
          <w:sz w:val="22"/>
          <w:szCs w:val="22"/>
        </w:rPr>
        <w:t>text_corpus, removePunctuation)</w:t>
      </w: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before="8" w:line="220" w:lineRule="exact"/>
        <w:rPr>
          <w:sz w:val="22"/>
          <w:szCs w:val="22"/>
        </w:rPr>
      </w:pPr>
    </w:p>
    <w:p w:rsidR="00CA215F" w:rsidRDefault="005F463A">
      <w:pPr>
        <w:ind w:left="100"/>
        <w:rPr>
          <w:rFonts w:ascii="Courier New" w:eastAsia="Courier New" w:hAnsi="Courier New" w:cs="Courier New"/>
          <w:sz w:val="22"/>
          <w:szCs w:val="22"/>
        </w:rPr>
      </w:pPr>
      <w:r>
        <w:rPr>
          <w:rFonts w:ascii="Courier New" w:eastAsia="Courier New" w:hAnsi="Courier New" w:cs="Courier New"/>
          <w:sz w:val="22"/>
          <w:szCs w:val="22"/>
        </w:rPr>
        <w:t>dtm &lt;- DocumentTermMatrix(text_corpus)</w:t>
      </w:r>
    </w:p>
    <w:p w:rsidR="00CA215F" w:rsidRDefault="00CA215F">
      <w:pPr>
        <w:spacing w:before="9" w:line="160" w:lineRule="exact"/>
        <w:rPr>
          <w:sz w:val="16"/>
          <w:szCs w:val="16"/>
        </w:rPr>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5F463A">
      <w:pPr>
        <w:ind w:left="100"/>
        <w:rPr>
          <w:rFonts w:ascii="Courier New" w:eastAsia="Courier New" w:hAnsi="Courier New" w:cs="Courier New"/>
          <w:sz w:val="22"/>
          <w:szCs w:val="22"/>
        </w:rPr>
      </w:pPr>
      <w:r>
        <w:rPr>
          <w:rFonts w:ascii="Courier New" w:eastAsia="Courier New" w:hAnsi="Courier New" w:cs="Courier New"/>
          <w:sz w:val="22"/>
          <w:szCs w:val="22"/>
        </w:rPr>
        <w:t>summary(text_corpus)</w:t>
      </w:r>
    </w:p>
    <w:p w:rsidR="00CA215F" w:rsidRDefault="00CA215F">
      <w:pPr>
        <w:spacing w:before="8" w:line="280" w:lineRule="exact"/>
        <w:rPr>
          <w:sz w:val="28"/>
          <w:szCs w:val="28"/>
        </w:rPr>
      </w:pPr>
    </w:p>
    <w:p w:rsidR="00CA215F" w:rsidRDefault="005F463A">
      <w:pPr>
        <w:ind w:left="100"/>
        <w:rPr>
          <w:rFonts w:ascii="Courier New" w:eastAsia="Courier New" w:hAnsi="Courier New" w:cs="Courier New"/>
          <w:sz w:val="22"/>
          <w:szCs w:val="22"/>
        </w:rPr>
      </w:pPr>
      <w:r>
        <w:rPr>
          <w:rFonts w:ascii="Courier New" w:eastAsia="Courier New" w:hAnsi="Courier New" w:cs="Courier New"/>
          <w:sz w:val="22"/>
          <w:szCs w:val="22"/>
        </w:rPr>
        <w:t>inspect(dtm)</w:t>
      </w: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before="11" w:line="220" w:lineRule="exact"/>
        <w:rPr>
          <w:sz w:val="22"/>
          <w:szCs w:val="22"/>
        </w:rPr>
      </w:pPr>
    </w:p>
    <w:p w:rsidR="00CA215F" w:rsidRDefault="005F463A">
      <w:pPr>
        <w:ind w:left="100"/>
        <w:rPr>
          <w:rFonts w:ascii="Courier New" w:eastAsia="Courier New" w:hAnsi="Courier New" w:cs="Courier New"/>
          <w:sz w:val="22"/>
          <w:szCs w:val="22"/>
        </w:rPr>
      </w:pPr>
      <w:r>
        <w:rPr>
          <w:rFonts w:ascii="Courier New" w:eastAsia="Courier New" w:hAnsi="Courier New" w:cs="Courier New"/>
          <w:sz w:val="22"/>
          <w:szCs w:val="22"/>
        </w:rPr>
        <w:t xml:space="preserve">dtm &lt;- </w:t>
      </w:r>
      <w:proofErr w:type="spellStart"/>
      <w:proofErr w:type="gramStart"/>
      <w:r>
        <w:rPr>
          <w:rFonts w:ascii="Courier New" w:eastAsia="Courier New" w:hAnsi="Courier New" w:cs="Courier New"/>
          <w:sz w:val="22"/>
          <w:szCs w:val="22"/>
        </w:rPr>
        <w:t>weightTfIdf</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dtm, normalize = TRUE)</w:t>
      </w:r>
    </w:p>
    <w:p w:rsidR="00CA215F" w:rsidRDefault="00CA215F">
      <w:pPr>
        <w:spacing w:before="8" w:line="280" w:lineRule="exact"/>
        <w:rPr>
          <w:sz w:val="28"/>
          <w:szCs w:val="28"/>
        </w:rPr>
      </w:pPr>
    </w:p>
    <w:p w:rsidR="00CA215F" w:rsidRDefault="005F463A">
      <w:pPr>
        <w:ind w:left="100"/>
        <w:rPr>
          <w:rFonts w:ascii="Courier New" w:eastAsia="Courier New" w:hAnsi="Courier New" w:cs="Courier New"/>
          <w:sz w:val="22"/>
          <w:szCs w:val="22"/>
        </w:rPr>
      </w:pPr>
      <w:r>
        <w:rPr>
          <w:rFonts w:ascii="Courier New" w:eastAsia="Courier New" w:hAnsi="Courier New" w:cs="Courier New"/>
          <w:sz w:val="22"/>
          <w:szCs w:val="22"/>
        </w:rPr>
        <w:t>inspect(dtm)</w:t>
      </w: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before="11" w:line="220" w:lineRule="exact"/>
        <w:rPr>
          <w:sz w:val="22"/>
          <w:szCs w:val="22"/>
        </w:rPr>
      </w:pPr>
    </w:p>
    <w:p w:rsidR="00CA215F" w:rsidRDefault="005F463A">
      <w:pPr>
        <w:ind w:left="100"/>
        <w:rPr>
          <w:rFonts w:ascii="Courier New" w:eastAsia="Courier New" w:hAnsi="Courier New" w:cs="Courier New"/>
          <w:sz w:val="22"/>
          <w:szCs w:val="22"/>
        </w:rPr>
      </w:pPr>
      <w:r>
        <w:rPr>
          <w:rFonts w:ascii="Courier New" w:eastAsia="Courier New" w:hAnsi="Courier New" w:cs="Courier New"/>
          <w:sz w:val="22"/>
          <w:szCs w:val="22"/>
        </w:rPr>
        <w:t>#</w:t>
      </w:r>
    </w:p>
    <w:p w:rsidR="00CA215F" w:rsidRDefault="00CA215F">
      <w:pPr>
        <w:spacing w:before="8" w:line="280" w:lineRule="exact"/>
        <w:rPr>
          <w:sz w:val="28"/>
          <w:szCs w:val="28"/>
        </w:rPr>
      </w:pPr>
    </w:p>
    <w:p w:rsidR="00CA215F" w:rsidRDefault="005F463A">
      <w:pPr>
        <w:spacing w:line="288" w:lineRule="auto"/>
        <w:ind w:left="100" w:right="79"/>
        <w:rPr>
          <w:rFonts w:ascii="Courier New" w:eastAsia="Courier New" w:hAnsi="Courier New" w:cs="Courier New"/>
          <w:sz w:val="22"/>
          <w:szCs w:val="22"/>
        </w:rPr>
      </w:pPr>
      <w:proofErr w:type="spellStart"/>
      <w:r>
        <w:rPr>
          <w:rFonts w:ascii="Courier New" w:eastAsia="Courier New" w:hAnsi="Courier New" w:cs="Courier New"/>
          <w:sz w:val="22"/>
          <w:szCs w:val="22"/>
        </w:rPr>
        <w:t>mfrq_words_per_</w:t>
      </w:r>
      <w:proofErr w:type="gramStart"/>
      <w:r>
        <w:rPr>
          <w:rFonts w:ascii="Courier New" w:eastAsia="Courier New" w:hAnsi="Courier New" w:cs="Courier New"/>
          <w:sz w:val="22"/>
          <w:szCs w:val="22"/>
        </w:rPr>
        <w:t>cluster</w:t>
      </w:r>
      <w:proofErr w:type="spellEnd"/>
      <w:r>
        <w:rPr>
          <w:rFonts w:ascii="Courier New" w:eastAsia="Courier New" w:hAnsi="Courier New" w:cs="Courier New"/>
          <w:sz w:val="22"/>
          <w:szCs w:val="22"/>
        </w:rPr>
        <w:t xml:space="preserve">  &lt;</w:t>
      </w:r>
      <w:proofErr w:type="gramEnd"/>
      <w:r>
        <w:rPr>
          <w:rFonts w:ascii="Courier New" w:eastAsia="Courier New" w:hAnsi="Courier New" w:cs="Courier New"/>
          <w:sz w:val="22"/>
          <w:szCs w:val="22"/>
        </w:rPr>
        <w:t>-  function(</w:t>
      </w:r>
      <w:proofErr w:type="spellStart"/>
      <w:r>
        <w:rPr>
          <w:rFonts w:ascii="Courier New" w:eastAsia="Courier New" w:hAnsi="Courier New" w:cs="Courier New"/>
          <w:sz w:val="22"/>
          <w:szCs w:val="22"/>
        </w:rPr>
        <w:t>clus</w:t>
      </w:r>
      <w:proofErr w:type="spellEnd"/>
      <w:r>
        <w:rPr>
          <w:rFonts w:ascii="Courier New" w:eastAsia="Courier New" w:hAnsi="Courier New" w:cs="Courier New"/>
          <w:sz w:val="22"/>
          <w:szCs w:val="22"/>
        </w:rPr>
        <w:t>,  dtm,  first  =  10,  unique  = TRUE){</w:t>
      </w:r>
    </w:p>
    <w:p w:rsidR="00CA215F" w:rsidRDefault="00CA215F">
      <w:pPr>
        <w:spacing w:before="18" w:line="220" w:lineRule="exact"/>
        <w:rPr>
          <w:sz w:val="22"/>
          <w:szCs w:val="22"/>
        </w:rPr>
      </w:pPr>
    </w:p>
    <w:p w:rsidR="00CA215F" w:rsidRDefault="005F463A">
      <w:pPr>
        <w:spacing w:line="288" w:lineRule="auto"/>
        <w:ind w:left="100" w:right="78" w:firstLine="264"/>
        <w:rPr>
          <w:rFonts w:ascii="Courier New" w:eastAsia="Courier New" w:hAnsi="Courier New" w:cs="Courier New"/>
          <w:sz w:val="22"/>
          <w:szCs w:val="22"/>
        </w:rPr>
      </w:pPr>
      <w:r>
        <w:rPr>
          <w:rFonts w:ascii="Courier New" w:eastAsia="Courier New" w:hAnsi="Courier New" w:cs="Courier New"/>
          <w:sz w:val="22"/>
          <w:szCs w:val="22"/>
        </w:rPr>
        <w:t>if</w:t>
      </w:r>
      <w:proofErr w:type="gramStart"/>
      <w:r>
        <w:rPr>
          <w:rFonts w:ascii="Courier New" w:eastAsia="Courier New" w:hAnsi="Courier New" w:cs="Courier New"/>
          <w:sz w:val="22"/>
          <w:szCs w:val="22"/>
        </w:rPr>
        <w:t>(!any</w:t>
      </w:r>
      <w:proofErr w:type="gramEnd"/>
      <w:r>
        <w:rPr>
          <w:rFonts w:ascii="Courier New" w:eastAsia="Courier New" w:hAnsi="Courier New" w:cs="Courier New"/>
          <w:sz w:val="22"/>
          <w:szCs w:val="22"/>
        </w:rPr>
        <w:t>(class(</w:t>
      </w:r>
      <w:proofErr w:type="spellStart"/>
      <w:r>
        <w:rPr>
          <w:rFonts w:ascii="Courier New" w:eastAsia="Courier New" w:hAnsi="Courier New" w:cs="Courier New"/>
          <w:sz w:val="22"/>
          <w:szCs w:val="22"/>
        </w:rPr>
        <w:t>clus</w:t>
      </w:r>
      <w:proofErr w:type="spellEnd"/>
      <w:r>
        <w:rPr>
          <w:rFonts w:ascii="Courier New" w:eastAsia="Courier New" w:hAnsi="Courier New" w:cs="Courier New"/>
          <w:sz w:val="22"/>
          <w:szCs w:val="22"/>
        </w:rPr>
        <w:t>) == "</w:t>
      </w:r>
      <w:proofErr w:type="spellStart"/>
      <w:r>
        <w:rPr>
          <w:rFonts w:ascii="Courier New" w:eastAsia="Courier New" w:hAnsi="Courier New" w:cs="Courier New"/>
          <w:sz w:val="22"/>
          <w:szCs w:val="22"/>
        </w:rPr>
        <w:t>skmeans</w:t>
      </w:r>
      <w:proofErr w:type="spellEnd"/>
      <w:r>
        <w:rPr>
          <w:rFonts w:ascii="Courier New" w:eastAsia="Courier New" w:hAnsi="Courier New" w:cs="Courier New"/>
          <w:sz w:val="22"/>
          <w:szCs w:val="22"/>
        </w:rPr>
        <w:t>")) return("</w:t>
      </w:r>
      <w:proofErr w:type="spellStart"/>
      <w:r>
        <w:rPr>
          <w:rFonts w:ascii="Courier New" w:eastAsia="Courier New" w:hAnsi="Courier New" w:cs="Courier New"/>
          <w:sz w:val="22"/>
          <w:szCs w:val="22"/>
        </w:rPr>
        <w:t>clus</w:t>
      </w:r>
      <w:proofErr w:type="spellEnd"/>
      <w:r>
        <w:rPr>
          <w:rFonts w:ascii="Courier New" w:eastAsia="Courier New" w:hAnsi="Courier New" w:cs="Courier New"/>
          <w:sz w:val="22"/>
          <w:szCs w:val="22"/>
        </w:rPr>
        <w:t xml:space="preserve"> must be an </w:t>
      </w:r>
      <w:proofErr w:type="spellStart"/>
      <w:r>
        <w:rPr>
          <w:rFonts w:ascii="Courier New" w:eastAsia="Courier New" w:hAnsi="Courier New" w:cs="Courier New"/>
          <w:sz w:val="22"/>
          <w:szCs w:val="22"/>
        </w:rPr>
        <w:t>skmeans</w:t>
      </w:r>
      <w:proofErr w:type="spellEnd"/>
      <w:r>
        <w:rPr>
          <w:rFonts w:ascii="Courier New" w:eastAsia="Courier New" w:hAnsi="Courier New" w:cs="Courier New"/>
          <w:sz w:val="22"/>
          <w:szCs w:val="22"/>
        </w:rPr>
        <w:t xml:space="preserve"> object")</w:t>
      </w:r>
    </w:p>
    <w:p w:rsidR="00CA215F" w:rsidRDefault="00CA215F">
      <w:pPr>
        <w:spacing w:before="8" w:line="160" w:lineRule="exact"/>
        <w:rPr>
          <w:sz w:val="17"/>
          <w:szCs w:val="17"/>
        </w:rPr>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5F463A">
      <w:pPr>
        <w:ind w:left="364"/>
        <w:rPr>
          <w:rFonts w:ascii="Courier New" w:eastAsia="Courier New" w:hAnsi="Courier New" w:cs="Courier New"/>
          <w:sz w:val="22"/>
          <w:szCs w:val="22"/>
        </w:rPr>
      </w:pPr>
      <w:r>
        <w:rPr>
          <w:rFonts w:ascii="Courier New" w:eastAsia="Courier New" w:hAnsi="Courier New" w:cs="Courier New"/>
          <w:sz w:val="22"/>
          <w:szCs w:val="22"/>
        </w:rPr>
        <w:t xml:space="preserve">dtm &lt;- </w:t>
      </w:r>
      <w:proofErr w:type="spellStart"/>
      <w:proofErr w:type="gramStart"/>
      <w:r>
        <w:rPr>
          <w:rFonts w:ascii="Courier New" w:eastAsia="Courier New" w:hAnsi="Courier New" w:cs="Courier New"/>
          <w:sz w:val="22"/>
          <w:szCs w:val="22"/>
        </w:rPr>
        <w:t>as.simple</w:t>
      </w:r>
      <w:proofErr w:type="gramEnd"/>
      <w:r>
        <w:rPr>
          <w:rFonts w:ascii="Courier New" w:eastAsia="Courier New" w:hAnsi="Courier New" w:cs="Courier New"/>
          <w:sz w:val="22"/>
          <w:szCs w:val="22"/>
        </w:rPr>
        <w:t>_triplet_matrix</w:t>
      </w:r>
      <w:proofErr w:type="spellEnd"/>
      <w:r>
        <w:rPr>
          <w:rFonts w:ascii="Courier New" w:eastAsia="Courier New" w:hAnsi="Courier New" w:cs="Courier New"/>
          <w:sz w:val="22"/>
          <w:szCs w:val="22"/>
        </w:rPr>
        <w:t>(dtm)</w:t>
      </w:r>
    </w:p>
    <w:p w:rsidR="00CA215F" w:rsidRDefault="00CA215F">
      <w:pPr>
        <w:spacing w:before="11" w:line="280" w:lineRule="exact"/>
        <w:rPr>
          <w:sz w:val="28"/>
          <w:szCs w:val="28"/>
        </w:rPr>
      </w:pPr>
    </w:p>
    <w:p w:rsidR="00CA215F" w:rsidRDefault="005F463A">
      <w:pPr>
        <w:spacing w:line="286" w:lineRule="auto"/>
        <w:ind w:left="100" w:right="78" w:firstLine="264"/>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indM</w:t>
      </w:r>
      <w:proofErr w:type="spellEnd"/>
      <w:r>
        <w:rPr>
          <w:rFonts w:ascii="Courier New" w:eastAsia="Courier New" w:hAnsi="Courier New" w:cs="Courier New"/>
          <w:sz w:val="22"/>
          <w:szCs w:val="22"/>
        </w:rPr>
        <w:t xml:space="preserve">  &lt;</w:t>
      </w:r>
      <w:proofErr w:type="gramEnd"/>
      <w:r>
        <w:rPr>
          <w:rFonts w:ascii="Courier New" w:eastAsia="Courier New" w:hAnsi="Courier New" w:cs="Courier New"/>
          <w:sz w:val="22"/>
          <w:szCs w:val="22"/>
        </w:rPr>
        <w:t>-  table(names(</w:t>
      </w:r>
      <w:proofErr w:type="spellStart"/>
      <w:r>
        <w:rPr>
          <w:rFonts w:ascii="Courier New" w:eastAsia="Courier New" w:hAnsi="Courier New" w:cs="Courier New"/>
          <w:sz w:val="22"/>
          <w:szCs w:val="22"/>
        </w:rPr>
        <w:t>clus$cluster</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clus$cluster</w:t>
      </w:r>
      <w:proofErr w:type="spellEnd"/>
      <w:r>
        <w:rPr>
          <w:rFonts w:ascii="Courier New" w:eastAsia="Courier New" w:hAnsi="Courier New" w:cs="Courier New"/>
          <w:sz w:val="22"/>
          <w:szCs w:val="22"/>
        </w:rPr>
        <w:t>)  ==  1  #  generate bool matrix</w:t>
      </w:r>
    </w:p>
    <w:p w:rsidR="00CA215F" w:rsidRDefault="00CA215F">
      <w:pPr>
        <w:spacing w:before="2" w:line="180" w:lineRule="exact"/>
        <w:rPr>
          <w:sz w:val="18"/>
          <w:szCs w:val="18"/>
        </w:rPr>
      </w:pP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5F463A">
      <w:pPr>
        <w:ind w:left="364"/>
        <w:rPr>
          <w:rFonts w:ascii="Courier New" w:eastAsia="Courier New" w:hAnsi="Courier New" w:cs="Courier New"/>
          <w:sz w:val="22"/>
          <w:szCs w:val="22"/>
        </w:rPr>
        <w:sectPr w:rsidR="00CA215F">
          <w:pgSz w:w="12240" w:h="15840"/>
          <w:pgMar w:top="1360" w:right="1320" w:bottom="280" w:left="1340" w:header="720" w:footer="720" w:gutter="0"/>
          <w:cols w:space="720"/>
        </w:sectPr>
      </w:pPr>
      <w:proofErr w:type="spellStart"/>
      <w:r>
        <w:rPr>
          <w:rFonts w:ascii="Courier New" w:eastAsia="Courier New" w:hAnsi="Courier New" w:cs="Courier New"/>
          <w:sz w:val="22"/>
          <w:szCs w:val="22"/>
        </w:rPr>
        <w:t>hfun</w:t>
      </w:r>
      <w:proofErr w:type="spellEnd"/>
      <w:r>
        <w:rPr>
          <w:rFonts w:ascii="Courier New" w:eastAsia="Courier New" w:hAnsi="Courier New" w:cs="Courier New"/>
          <w:sz w:val="22"/>
          <w:szCs w:val="22"/>
        </w:rPr>
        <w:t xml:space="preserve"> &lt;- </w:t>
      </w:r>
      <w:proofErr w:type="gramStart"/>
      <w:r>
        <w:rPr>
          <w:rFonts w:ascii="Courier New" w:eastAsia="Courier New" w:hAnsi="Courier New" w:cs="Courier New"/>
          <w:sz w:val="22"/>
          <w:szCs w:val="22"/>
        </w:rPr>
        <w:t>function(</w:t>
      </w:r>
      <w:proofErr w:type="spellStart"/>
      <w:proofErr w:type="gramEnd"/>
      <w:r>
        <w:rPr>
          <w:rFonts w:ascii="Courier New" w:eastAsia="Courier New" w:hAnsi="Courier New" w:cs="Courier New"/>
          <w:sz w:val="22"/>
          <w:szCs w:val="22"/>
        </w:rPr>
        <w:t>ind</w:t>
      </w:r>
      <w:proofErr w:type="spellEnd"/>
      <w:r>
        <w:rPr>
          <w:rFonts w:ascii="Courier New" w:eastAsia="Courier New" w:hAnsi="Courier New" w:cs="Courier New"/>
          <w:sz w:val="22"/>
          <w:szCs w:val="22"/>
        </w:rPr>
        <w:t>, dtm){ # help function, summing up words</w:t>
      </w:r>
    </w:p>
    <w:p w:rsidR="00CA215F" w:rsidRDefault="005F463A">
      <w:pPr>
        <w:spacing w:before="84" w:line="240" w:lineRule="exact"/>
        <w:ind w:left="628"/>
        <w:rPr>
          <w:rFonts w:ascii="Courier New" w:eastAsia="Courier New" w:hAnsi="Courier New" w:cs="Courier New"/>
          <w:sz w:val="22"/>
          <w:szCs w:val="22"/>
        </w:rPr>
      </w:pPr>
      <w:proofErr w:type="gramStart"/>
      <w:r>
        <w:rPr>
          <w:rFonts w:ascii="Courier New" w:eastAsia="Courier New" w:hAnsi="Courier New" w:cs="Courier New"/>
          <w:position w:val="1"/>
          <w:sz w:val="22"/>
          <w:szCs w:val="22"/>
        </w:rPr>
        <w:lastRenderedPageBreak/>
        <w:t>if(</w:t>
      </w:r>
      <w:proofErr w:type="spellStart"/>
      <w:proofErr w:type="gramEnd"/>
      <w:r>
        <w:rPr>
          <w:rFonts w:ascii="Courier New" w:eastAsia="Courier New" w:hAnsi="Courier New" w:cs="Courier New"/>
          <w:position w:val="1"/>
          <w:sz w:val="22"/>
          <w:szCs w:val="22"/>
        </w:rPr>
        <w:t>is.null</w:t>
      </w:r>
      <w:proofErr w:type="spellEnd"/>
      <w:r>
        <w:rPr>
          <w:rFonts w:ascii="Courier New" w:eastAsia="Courier New" w:hAnsi="Courier New" w:cs="Courier New"/>
          <w:position w:val="1"/>
          <w:sz w:val="22"/>
          <w:szCs w:val="22"/>
        </w:rPr>
        <w:t>(dtm[</w:t>
      </w:r>
      <w:proofErr w:type="spellStart"/>
      <w:r>
        <w:rPr>
          <w:rFonts w:ascii="Courier New" w:eastAsia="Courier New" w:hAnsi="Courier New" w:cs="Courier New"/>
          <w:position w:val="1"/>
          <w:sz w:val="22"/>
          <w:szCs w:val="22"/>
        </w:rPr>
        <w:t>ind</w:t>
      </w:r>
      <w:proofErr w:type="spellEnd"/>
      <w:r>
        <w:rPr>
          <w:rFonts w:ascii="Courier New" w:eastAsia="Courier New" w:hAnsi="Courier New" w:cs="Courier New"/>
          <w:position w:val="1"/>
          <w:sz w:val="22"/>
          <w:szCs w:val="22"/>
        </w:rPr>
        <w:t>, ]))  dtm[</w:t>
      </w:r>
      <w:proofErr w:type="spellStart"/>
      <w:r>
        <w:rPr>
          <w:rFonts w:ascii="Courier New" w:eastAsia="Courier New" w:hAnsi="Courier New" w:cs="Courier New"/>
          <w:position w:val="1"/>
          <w:sz w:val="22"/>
          <w:szCs w:val="22"/>
        </w:rPr>
        <w:t>ind</w:t>
      </w:r>
      <w:proofErr w:type="spellEnd"/>
      <w:r>
        <w:rPr>
          <w:rFonts w:ascii="Courier New" w:eastAsia="Courier New" w:hAnsi="Courier New" w:cs="Courier New"/>
          <w:position w:val="1"/>
          <w:sz w:val="22"/>
          <w:szCs w:val="22"/>
        </w:rPr>
        <w:t xml:space="preserve">, ] else  </w:t>
      </w:r>
      <w:proofErr w:type="spellStart"/>
      <w:r>
        <w:rPr>
          <w:rFonts w:ascii="Courier New" w:eastAsia="Courier New" w:hAnsi="Courier New" w:cs="Courier New"/>
          <w:position w:val="1"/>
          <w:sz w:val="22"/>
          <w:szCs w:val="22"/>
        </w:rPr>
        <w:t>col_sums</w:t>
      </w:r>
      <w:proofErr w:type="spellEnd"/>
      <w:r>
        <w:rPr>
          <w:rFonts w:ascii="Courier New" w:eastAsia="Courier New" w:hAnsi="Courier New" w:cs="Courier New"/>
          <w:position w:val="1"/>
          <w:sz w:val="22"/>
          <w:szCs w:val="22"/>
        </w:rPr>
        <w:t>(dtm[</w:t>
      </w:r>
      <w:proofErr w:type="spellStart"/>
      <w:r>
        <w:rPr>
          <w:rFonts w:ascii="Courier New" w:eastAsia="Courier New" w:hAnsi="Courier New" w:cs="Courier New"/>
          <w:position w:val="1"/>
          <w:sz w:val="22"/>
          <w:szCs w:val="22"/>
        </w:rPr>
        <w:t>ind</w:t>
      </w:r>
      <w:proofErr w:type="spellEnd"/>
      <w:r>
        <w:rPr>
          <w:rFonts w:ascii="Courier New" w:eastAsia="Courier New" w:hAnsi="Courier New" w:cs="Courier New"/>
          <w:position w:val="1"/>
          <w:sz w:val="22"/>
          <w:szCs w:val="22"/>
        </w:rPr>
        <w:t>, ])</w:t>
      </w:r>
    </w:p>
    <w:p w:rsidR="00CA215F" w:rsidRDefault="00CA215F">
      <w:pPr>
        <w:spacing w:before="19" w:line="240" w:lineRule="exact"/>
        <w:rPr>
          <w:sz w:val="24"/>
          <w:szCs w:val="24"/>
        </w:rPr>
      </w:pPr>
    </w:p>
    <w:p w:rsidR="00CA215F" w:rsidRDefault="005F463A">
      <w:pPr>
        <w:spacing w:before="39"/>
        <w:ind w:left="364"/>
        <w:rPr>
          <w:rFonts w:ascii="Courier New" w:eastAsia="Courier New" w:hAnsi="Courier New" w:cs="Courier New"/>
          <w:sz w:val="22"/>
          <w:szCs w:val="22"/>
        </w:rPr>
      </w:pPr>
      <w:r>
        <w:rPr>
          <w:rFonts w:ascii="Courier New" w:eastAsia="Courier New" w:hAnsi="Courier New" w:cs="Courier New"/>
          <w:sz w:val="22"/>
          <w:szCs w:val="22"/>
        </w:rPr>
        <w:t>}</w:t>
      </w:r>
    </w:p>
    <w:p w:rsidR="00CA215F" w:rsidRDefault="00CA215F">
      <w:pPr>
        <w:spacing w:before="8" w:line="280" w:lineRule="exact"/>
        <w:rPr>
          <w:sz w:val="28"/>
          <w:szCs w:val="28"/>
        </w:rPr>
      </w:pPr>
    </w:p>
    <w:p w:rsidR="00CA215F" w:rsidRDefault="005F463A">
      <w:pPr>
        <w:ind w:left="364"/>
        <w:rPr>
          <w:rFonts w:ascii="Courier New" w:eastAsia="Courier New" w:hAnsi="Courier New" w:cs="Courier New"/>
          <w:sz w:val="22"/>
          <w:szCs w:val="22"/>
        </w:rPr>
      </w:pPr>
      <w:proofErr w:type="spellStart"/>
      <w:r>
        <w:rPr>
          <w:rFonts w:ascii="Courier New" w:eastAsia="Courier New" w:hAnsi="Courier New" w:cs="Courier New"/>
          <w:sz w:val="22"/>
          <w:szCs w:val="22"/>
        </w:rPr>
        <w:t>frqM</w:t>
      </w:r>
      <w:proofErr w:type="spellEnd"/>
      <w:r>
        <w:rPr>
          <w:rFonts w:ascii="Courier New" w:eastAsia="Courier New" w:hAnsi="Courier New" w:cs="Courier New"/>
          <w:sz w:val="22"/>
          <w:szCs w:val="22"/>
        </w:rPr>
        <w:t xml:space="preserve"> &lt;- </w:t>
      </w:r>
      <w:proofErr w:type="gramStart"/>
      <w:r>
        <w:rPr>
          <w:rFonts w:ascii="Courier New" w:eastAsia="Courier New" w:hAnsi="Courier New" w:cs="Courier New"/>
          <w:sz w:val="22"/>
          <w:szCs w:val="22"/>
        </w:rPr>
        <w:t>apply(</w:t>
      </w:r>
      <w:proofErr w:type="spellStart"/>
      <w:proofErr w:type="gramEnd"/>
      <w:r>
        <w:rPr>
          <w:rFonts w:ascii="Courier New" w:eastAsia="Courier New" w:hAnsi="Courier New" w:cs="Courier New"/>
          <w:sz w:val="22"/>
          <w:szCs w:val="22"/>
        </w:rPr>
        <w:t>indM</w:t>
      </w:r>
      <w:proofErr w:type="spellEnd"/>
      <w:r>
        <w:rPr>
          <w:rFonts w:ascii="Courier New" w:eastAsia="Courier New" w:hAnsi="Courier New" w:cs="Courier New"/>
          <w:sz w:val="22"/>
          <w:szCs w:val="22"/>
        </w:rPr>
        <w:t xml:space="preserve">, 2, </w:t>
      </w:r>
      <w:proofErr w:type="spellStart"/>
      <w:r>
        <w:rPr>
          <w:rFonts w:ascii="Courier New" w:eastAsia="Courier New" w:hAnsi="Courier New" w:cs="Courier New"/>
          <w:sz w:val="22"/>
          <w:szCs w:val="22"/>
        </w:rPr>
        <w:t>hfun</w:t>
      </w:r>
      <w:proofErr w:type="spellEnd"/>
      <w:r>
        <w:rPr>
          <w:rFonts w:ascii="Courier New" w:eastAsia="Courier New" w:hAnsi="Courier New" w:cs="Courier New"/>
          <w:sz w:val="22"/>
          <w:szCs w:val="22"/>
        </w:rPr>
        <w:t>, dtm = dtm)</w:t>
      </w: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before="8" w:line="220" w:lineRule="exact"/>
        <w:rPr>
          <w:sz w:val="22"/>
          <w:szCs w:val="22"/>
        </w:rPr>
      </w:pPr>
    </w:p>
    <w:p w:rsidR="00CA215F" w:rsidRDefault="005F463A">
      <w:pPr>
        <w:ind w:left="364"/>
        <w:rPr>
          <w:rFonts w:ascii="Courier New" w:eastAsia="Courier New" w:hAnsi="Courier New" w:cs="Courier New"/>
          <w:sz w:val="22"/>
          <w:szCs w:val="22"/>
        </w:rPr>
      </w:pPr>
      <w:r>
        <w:rPr>
          <w:rFonts w:ascii="Courier New" w:eastAsia="Courier New" w:hAnsi="Courier New" w:cs="Courier New"/>
          <w:sz w:val="22"/>
          <w:szCs w:val="22"/>
        </w:rPr>
        <w:t>if(unique</w:t>
      </w:r>
      <w:proofErr w:type="gramStart"/>
      <w:r>
        <w:rPr>
          <w:rFonts w:ascii="Courier New" w:eastAsia="Courier New" w:hAnsi="Courier New" w:cs="Courier New"/>
          <w:sz w:val="22"/>
          <w:szCs w:val="22"/>
        </w:rPr>
        <w:t>){</w:t>
      </w:r>
      <w:proofErr w:type="gramEnd"/>
    </w:p>
    <w:p w:rsidR="00CA215F" w:rsidRDefault="00CA215F">
      <w:pPr>
        <w:spacing w:before="11" w:line="280" w:lineRule="exact"/>
        <w:rPr>
          <w:sz w:val="28"/>
          <w:szCs w:val="28"/>
        </w:rPr>
      </w:pPr>
    </w:p>
    <w:p w:rsidR="00CA215F" w:rsidRDefault="005F463A">
      <w:pPr>
        <w:spacing w:line="520" w:lineRule="auto"/>
        <w:ind w:left="628" w:right="2178"/>
        <w:rPr>
          <w:rFonts w:ascii="Courier New" w:eastAsia="Courier New" w:hAnsi="Courier New" w:cs="Courier New"/>
          <w:sz w:val="22"/>
          <w:szCs w:val="22"/>
        </w:rPr>
      </w:pPr>
      <w:r>
        <w:rPr>
          <w:rFonts w:ascii="Courier New" w:eastAsia="Courier New" w:hAnsi="Courier New" w:cs="Courier New"/>
          <w:sz w:val="22"/>
          <w:szCs w:val="22"/>
        </w:rPr>
        <w:t xml:space="preserve"># eliminate word which occur in several clusters </w:t>
      </w:r>
      <w:proofErr w:type="spellStart"/>
      <w:r>
        <w:rPr>
          <w:rFonts w:ascii="Courier New" w:eastAsia="Courier New" w:hAnsi="Courier New" w:cs="Courier New"/>
          <w:sz w:val="22"/>
          <w:szCs w:val="22"/>
        </w:rPr>
        <w:t>frqM</w:t>
      </w:r>
      <w:proofErr w:type="spellEnd"/>
      <w:r>
        <w:rPr>
          <w:rFonts w:ascii="Courier New" w:eastAsia="Courier New" w:hAnsi="Courier New" w:cs="Courier New"/>
          <w:sz w:val="22"/>
          <w:szCs w:val="22"/>
        </w:rPr>
        <w:t xml:space="preserve"> &lt;- </w:t>
      </w:r>
      <w:proofErr w:type="spellStart"/>
      <w:proofErr w:type="gramStart"/>
      <w:r>
        <w:rPr>
          <w:rFonts w:ascii="Courier New" w:eastAsia="Courier New" w:hAnsi="Courier New" w:cs="Courier New"/>
          <w:sz w:val="22"/>
          <w:szCs w:val="22"/>
        </w:rPr>
        <w:t>frqM</w:t>
      </w:r>
      <w:proofErr w:type="spellEnd"/>
      <w:r>
        <w:rPr>
          <w:rFonts w:ascii="Courier New" w:eastAsia="Courier New" w:hAnsi="Courier New" w:cs="Courier New"/>
          <w:sz w:val="22"/>
          <w:szCs w:val="22"/>
        </w:rPr>
        <w:t>[</w:t>
      </w:r>
      <w:proofErr w:type="spellStart"/>
      <w:proofErr w:type="gramEnd"/>
      <w:r>
        <w:rPr>
          <w:rFonts w:ascii="Courier New" w:eastAsia="Courier New" w:hAnsi="Courier New" w:cs="Courier New"/>
          <w:sz w:val="22"/>
          <w:szCs w:val="22"/>
        </w:rPr>
        <w:t>rowSums</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frqM</w:t>
      </w:r>
      <w:proofErr w:type="spellEnd"/>
      <w:r>
        <w:rPr>
          <w:rFonts w:ascii="Courier New" w:eastAsia="Courier New" w:hAnsi="Courier New" w:cs="Courier New"/>
          <w:sz w:val="22"/>
          <w:szCs w:val="22"/>
        </w:rPr>
        <w:t xml:space="preserve"> &gt; 0) == 1, ]</w:t>
      </w:r>
    </w:p>
    <w:p w:rsidR="00CA215F" w:rsidRDefault="005F463A">
      <w:pPr>
        <w:spacing w:line="240" w:lineRule="exact"/>
        <w:ind w:left="364"/>
        <w:rPr>
          <w:rFonts w:ascii="Courier New" w:eastAsia="Courier New" w:hAnsi="Courier New" w:cs="Courier New"/>
          <w:sz w:val="22"/>
          <w:szCs w:val="22"/>
        </w:rPr>
      </w:pPr>
      <w:r>
        <w:rPr>
          <w:rFonts w:ascii="Courier New" w:eastAsia="Courier New" w:hAnsi="Courier New" w:cs="Courier New"/>
          <w:position w:val="2"/>
          <w:sz w:val="22"/>
          <w:szCs w:val="22"/>
        </w:rPr>
        <w:t>}</w:t>
      </w:r>
    </w:p>
    <w:p w:rsidR="00CA215F" w:rsidRDefault="00CA215F">
      <w:pPr>
        <w:spacing w:before="11" w:line="280" w:lineRule="exact"/>
        <w:rPr>
          <w:sz w:val="28"/>
          <w:szCs w:val="28"/>
        </w:rPr>
      </w:pPr>
    </w:p>
    <w:p w:rsidR="00CA215F" w:rsidRDefault="005F463A">
      <w:pPr>
        <w:spacing w:line="517" w:lineRule="auto"/>
        <w:ind w:left="364" w:right="2046"/>
        <w:rPr>
          <w:rFonts w:ascii="Courier New" w:eastAsia="Courier New" w:hAnsi="Courier New" w:cs="Courier New"/>
          <w:sz w:val="22"/>
          <w:szCs w:val="22"/>
        </w:rPr>
      </w:pPr>
      <w:r>
        <w:rPr>
          <w:rFonts w:ascii="Courier New" w:eastAsia="Courier New" w:hAnsi="Courier New" w:cs="Courier New"/>
          <w:sz w:val="22"/>
          <w:szCs w:val="22"/>
        </w:rPr>
        <w:t xml:space="preserve"># export to list, order and take first x elements res &lt;- </w:t>
      </w:r>
      <w:proofErr w:type="spellStart"/>
      <w:r>
        <w:rPr>
          <w:rFonts w:ascii="Courier New" w:eastAsia="Courier New" w:hAnsi="Courier New" w:cs="Courier New"/>
          <w:sz w:val="22"/>
          <w:szCs w:val="22"/>
        </w:rPr>
        <w:t>lapply</w:t>
      </w:r>
      <w:proofErr w:type="spellEnd"/>
      <w:r>
        <w:rPr>
          <w:rFonts w:ascii="Courier New" w:eastAsia="Courier New" w:hAnsi="Courier New" w:cs="Courier New"/>
          <w:sz w:val="22"/>
          <w:szCs w:val="22"/>
        </w:rPr>
        <w:t>(</w:t>
      </w:r>
      <w:proofErr w:type="gramStart"/>
      <w:r>
        <w:rPr>
          <w:rFonts w:ascii="Courier New" w:eastAsia="Courier New" w:hAnsi="Courier New" w:cs="Courier New"/>
          <w:sz w:val="22"/>
          <w:szCs w:val="22"/>
        </w:rPr>
        <w:t>1:ncol</w:t>
      </w:r>
      <w:proofErr w:type="gramEnd"/>
      <w:r>
        <w:rPr>
          <w:rFonts w:ascii="Courier New" w:eastAsia="Courier New" w:hAnsi="Courier New" w:cs="Courier New"/>
          <w:sz w:val="22"/>
          <w:szCs w:val="22"/>
        </w:rPr>
        <w:t>(</w:t>
      </w:r>
      <w:proofErr w:type="spellStart"/>
      <w:r>
        <w:rPr>
          <w:rFonts w:ascii="Courier New" w:eastAsia="Courier New" w:hAnsi="Courier New" w:cs="Courier New"/>
          <w:sz w:val="22"/>
          <w:szCs w:val="22"/>
        </w:rPr>
        <w:t>frqM</w:t>
      </w:r>
      <w:proofErr w:type="spellEnd"/>
      <w:r>
        <w:rPr>
          <w:rFonts w:ascii="Courier New" w:eastAsia="Courier New" w:hAnsi="Courier New" w:cs="Courier New"/>
          <w:sz w:val="22"/>
          <w:szCs w:val="22"/>
        </w:rPr>
        <w:t>), function(</w:t>
      </w:r>
      <w:proofErr w:type="spellStart"/>
      <w:r>
        <w:rPr>
          <w:rFonts w:ascii="Courier New" w:eastAsia="Courier New" w:hAnsi="Courier New" w:cs="Courier New"/>
          <w:sz w:val="22"/>
          <w:szCs w:val="22"/>
        </w:rPr>
        <w:t>i</w:t>
      </w:r>
      <w:proofErr w:type="spellEnd"/>
      <w:r>
        <w:rPr>
          <w:rFonts w:ascii="Courier New" w:eastAsia="Courier New" w:hAnsi="Courier New" w:cs="Courier New"/>
          <w:sz w:val="22"/>
          <w:szCs w:val="22"/>
        </w:rPr>
        <w:t>, mat, first)</w:t>
      </w:r>
    </w:p>
    <w:p w:rsidR="00CA215F" w:rsidRDefault="005F463A">
      <w:pPr>
        <w:spacing w:before="2" w:line="520" w:lineRule="auto"/>
        <w:ind w:left="628" w:right="2310"/>
        <w:rPr>
          <w:rFonts w:ascii="Courier New" w:eastAsia="Courier New" w:hAnsi="Courier New" w:cs="Courier New"/>
          <w:sz w:val="22"/>
          <w:szCs w:val="22"/>
        </w:rPr>
      </w:pPr>
      <w:proofErr w:type="gramStart"/>
      <w:r>
        <w:rPr>
          <w:rFonts w:ascii="Courier New" w:eastAsia="Courier New" w:hAnsi="Courier New" w:cs="Courier New"/>
          <w:sz w:val="22"/>
          <w:szCs w:val="22"/>
        </w:rPr>
        <w:t>head(</w:t>
      </w:r>
      <w:proofErr w:type="gramEnd"/>
      <w:r>
        <w:rPr>
          <w:rFonts w:ascii="Courier New" w:eastAsia="Courier New" w:hAnsi="Courier New" w:cs="Courier New"/>
          <w:sz w:val="22"/>
          <w:szCs w:val="22"/>
        </w:rPr>
        <w:t>s</w:t>
      </w:r>
      <w:r>
        <w:rPr>
          <w:rFonts w:ascii="Courier New" w:eastAsia="Courier New" w:hAnsi="Courier New" w:cs="Courier New"/>
          <w:sz w:val="22"/>
          <w:szCs w:val="22"/>
        </w:rPr>
        <w:t xml:space="preserve">ort(mat[, </w:t>
      </w:r>
      <w:proofErr w:type="spellStart"/>
      <w:r>
        <w:rPr>
          <w:rFonts w:ascii="Courier New" w:eastAsia="Courier New" w:hAnsi="Courier New" w:cs="Courier New"/>
          <w:sz w:val="22"/>
          <w:szCs w:val="22"/>
        </w:rPr>
        <w:t>i</w:t>
      </w:r>
      <w:proofErr w:type="spellEnd"/>
      <w:r>
        <w:rPr>
          <w:rFonts w:ascii="Courier New" w:eastAsia="Courier New" w:hAnsi="Courier New" w:cs="Courier New"/>
          <w:sz w:val="22"/>
          <w:szCs w:val="22"/>
        </w:rPr>
        <w:t xml:space="preserve">], decreasing = TRUE), first), mat = </w:t>
      </w:r>
      <w:proofErr w:type="spellStart"/>
      <w:r>
        <w:rPr>
          <w:rFonts w:ascii="Courier New" w:eastAsia="Courier New" w:hAnsi="Courier New" w:cs="Courier New"/>
          <w:sz w:val="22"/>
          <w:szCs w:val="22"/>
        </w:rPr>
        <w:t>frqM</w:t>
      </w:r>
      <w:proofErr w:type="spellEnd"/>
      <w:r>
        <w:rPr>
          <w:rFonts w:ascii="Courier New" w:eastAsia="Courier New" w:hAnsi="Courier New" w:cs="Courier New"/>
          <w:sz w:val="22"/>
          <w:szCs w:val="22"/>
        </w:rPr>
        <w:t>, first = first)</w:t>
      </w:r>
    </w:p>
    <w:p w:rsidR="00CA215F" w:rsidRDefault="00CA215F">
      <w:pPr>
        <w:spacing w:before="8" w:line="120" w:lineRule="exact"/>
        <w:rPr>
          <w:sz w:val="13"/>
          <w:szCs w:val="13"/>
        </w:rPr>
      </w:pPr>
    </w:p>
    <w:p w:rsidR="00CA215F" w:rsidRDefault="00CA215F">
      <w:pPr>
        <w:spacing w:line="200" w:lineRule="exact"/>
      </w:pPr>
    </w:p>
    <w:p w:rsidR="00CA215F" w:rsidRDefault="00CA215F">
      <w:pPr>
        <w:spacing w:line="200" w:lineRule="exact"/>
      </w:pPr>
    </w:p>
    <w:p w:rsidR="00CA215F" w:rsidRDefault="005F463A">
      <w:pPr>
        <w:ind w:left="364"/>
        <w:rPr>
          <w:rFonts w:ascii="Courier New" w:eastAsia="Courier New" w:hAnsi="Courier New" w:cs="Courier New"/>
          <w:sz w:val="22"/>
          <w:szCs w:val="22"/>
        </w:rPr>
      </w:pPr>
      <w:r>
        <w:rPr>
          <w:rFonts w:ascii="Courier New" w:eastAsia="Courier New" w:hAnsi="Courier New" w:cs="Courier New"/>
          <w:sz w:val="22"/>
          <w:szCs w:val="22"/>
        </w:rPr>
        <w:t xml:space="preserve">names(res) &lt;- paste0("CLUSTER_", </w:t>
      </w:r>
      <w:proofErr w:type="gramStart"/>
      <w:r>
        <w:rPr>
          <w:rFonts w:ascii="Courier New" w:eastAsia="Courier New" w:hAnsi="Courier New" w:cs="Courier New"/>
          <w:sz w:val="22"/>
          <w:szCs w:val="22"/>
        </w:rPr>
        <w:t>1:ncol</w:t>
      </w:r>
      <w:proofErr w:type="gramEnd"/>
      <w:r>
        <w:rPr>
          <w:rFonts w:ascii="Courier New" w:eastAsia="Courier New" w:hAnsi="Courier New" w:cs="Courier New"/>
          <w:sz w:val="22"/>
          <w:szCs w:val="22"/>
        </w:rPr>
        <w:t>(</w:t>
      </w:r>
      <w:proofErr w:type="spellStart"/>
      <w:r>
        <w:rPr>
          <w:rFonts w:ascii="Courier New" w:eastAsia="Courier New" w:hAnsi="Courier New" w:cs="Courier New"/>
          <w:sz w:val="22"/>
          <w:szCs w:val="22"/>
        </w:rPr>
        <w:t>frqM</w:t>
      </w:r>
      <w:proofErr w:type="spellEnd"/>
      <w:r>
        <w:rPr>
          <w:rFonts w:ascii="Courier New" w:eastAsia="Courier New" w:hAnsi="Courier New" w:cs="Courier New"/>
          <w:sz w:val="22"/>
          <w:szCs w:val="22"/>
        </w:rPr>
        <w:t>))</w:t>
      </w:r>
    </w:p>
    <w:p w:rsidR="00CA215F" w:rsidRDefault="00CA215F">
      <w:pPr>
        <w:spacing w:before="11" w:line="280" w:lineRule="exact"/>
        <w:rPr>
          <w:sz w:val="28"/>
          <w:szCs w:val="28"/>
        </w:rPr>
      </w:pPr>
    </w:p>
    <w:p w:rsidR="00CA215F" w:rsidRDefault="005F463A">
      <w:pPr>
        <w:spacing w:line="240" w:lineRule="exact"/>
        <w:ind w:left="364"/>
        <w:rPr>
          <w:rFonts w:ascii="Courier New" w:eastAsia="Courier New" w:hAnsi="Courier New" w:cs="Courier New"/>
          <w:sz w:val="22"/>
          <w:szCs w:val="22"/>
        </w:rPr>
      </w:pPr>
      <w:r>
        <w:rPr>
          <w:rFonts w:ascii="Courier New" w:eastAsia="Courier New" w:hAnsi="Courier New" w:cs="Courier New"/>
          <w:position w:val="1"/>
          <w:sz w:val="22"/>
          <w:szCs w:val="22"/>
        </w:rPr>
        <w:t>return(res)</w:t>
      </w:r>
    </w:p>
    <w:p w:rsidR="00CA215F" w:rsidRDefault="00CA215F">
      <w:pPr>
        <w:spacing w:before="17" w:line="240" w:lineRule="exact"/>
        <w:rPr>
          <w:sz w:val="24"/>
          <w:szCs w:val="24"/>
        </w:rPr>
      </w:pPr>
    </w:p>
    <w:p w:rsidR="00CA215F" w:rsidRDefault="005F463A">
      <w:pPr>
        <w:spacing w:before="39"/>
        <w:ind w:left="100"/>
        <w:rPr>
          <w:rFonts w:ascii="Courier New" w:eastAsia="Courier New" w:hAnsi="Courier New" w:cs="Courier New"/>
          <w:sz w:val="22"/>
          <w:szCs w:val="22"/>
        </w:rPr>
      </w:pPr>
      <w:r>
        <w:rPr>
          <w:rFonts w:ascii="Courier New" w:eastAsia="Courier New" w:hAnsi="Courier New" w:cs="Courier New"/>
          <w:sz w:val="22"/>
          <w:szCs w:val="22"/>
        </w:rPr>
        <w:t>}</w:t>
      </w:r>
    </w:p>
    <w:p w:rsidR="00CA215F" w:rsidRDefault="00CA215F">
      <w:pPr>
        <w:spacing w:before="11" w:line="280" w:lineRule="exact"/>
        <w:rPr>
          <w:sz w:val="28"/>
          <w:szCs w:val="28"/>
        </w:rPr>
      </w:pPr>
    </w:p>
    <w:p w:rsidR="00CA215F" w:rsidRDefault="005F463A">
      <w:pPr>
        <w:ind w:left="100"/>
        <w:rPr>
          <w:rFonts w:ascii="Courier New" w:eastAsia="Courier New" w:hAnsi="Courier New" w:cs="Courier New"/>
          <w:sz w:val="22"/>
          <w:szCs w:val="22"/>
        </w:rPr>
      </w:pPr>
      <w:r>
        <w:rPr>
          <w:rFonts w:ascii="Courier New" w:eastAsia="Courier New" w:hAnsi="Courier New" w:cs="Courier New"/>
          <w:sz w:val="22"/>
          <w:szCs w:val="22"/>
        </w:rPr>
        <w:t xml:space="preserve">#we have to delete </w:t>
      </w:r>
      <w:proofErr w:type="spellStart"/>
      <w:proofErr w:type="gramStart"/>
      <w:r>
        <w:rPr>
          <w:rFonts w:ascii="Courier New" w:eastAsia="Courier New" w:hAnsi="Courier New" w:cs="Courier New"/>
          <w:sz w:val="22"/>
          <w:szCs w:val="22"/>
        </w:rPr>
        <w:t>a</w:t>
      </w:r>
      <w:proofErr w:type="spellEnd"/>
      <w:proofErr w:type="gramEnd"/>
      <w:r>
        <w:rPr>
          <w:rFonts w:ascii="Courier New" w:eastAsia="Courier New" w:hAnsi="Courier New" w:cs="Courier New"/>
          <w:sz w:val="22"/>
          <w:szCs w:val="22"/>
        </w:rPr>
        <w:t xml:space="preserve"> empty file to run this (data preprocessing)</w:t>
      </w:r>
    </w:p>
    <w:p w:rsidR="00CA215F" w:rsidRDefault="00CA215F">
      <w:pPr>
        <w:spacing w:before="8" w:line="280" w:lineRule="exact"/>
        <w:rPr>
          <w:sz w:val="28"/>
          <w:szCs w:val="28"/>
        </w:rPr>
      </w:pPr>
    </w:p>
    <w:p w:rsidR="00CA215F" w:rsidRDefault="005F463A">
      <w:pPr>
        <w:spacing w:line="520" w:lineRule="auto"/>
        <w:ind w:left="100" w:right="2574"/>
        <w:rPr>
          <w:rFonts w:ascii="Courier New" w:eastAsia="Courier New" w:hAnsi="Courier New" w:cs="Courier New"/>
          <w:sz w:val="22"/>
          <w:szCs w:val="22"/>
        </w:rPr>
      </w:pPr>
      <w:proofErr w:type="spellStart"/>
      <w:r>
        <w:rPr>
          <w:rFonts w:ascii="Courier New" w:eastAsia="Courier New" w:hAnsi="Courier New" w:cs="Courier New"/>
          <w:sz w:val="22"/>
          <w:szCs w:val="22"/>
        </w:rPr>
        <w:t>clus</w:t>
      </w:r>
      <w:proofErr w:type="spellEnd"/>
      <w:r>
        <w:rPr>
          <w:rFonts w:ascii="Courier New" w:eastAsia="Courier New" w:hAnsi="Courier New" w:cs="Courier New"/>
          <w:sz w:val="22"/>
          <w:szCs w:val="22"/>
        </w:rPr>
        <w:t xml:space="preserve"> &lt;- </w:t>
      </w:r>
      <w:proofErr w:type="spellStart"/>
      <w:proofErr w:type="gramStart"/>
      <w:r>
        <w:rPr>
          <w:rFonts w:ascii="Courier New" w:eastAsia="Courier New" w:hAnsi="Courier New" w:cs="Courier New"/>
          <w:sz w:val="22"/>
          <w:szCs w:val="22"/>
        </w:rPr>
        <w:t>skmeans</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dtm, 5)</w:t>
      </w: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mfrq_words_per_cluster</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clus</w:t>
      </w:r>
      <w:proofErr w:type="spellEnd"/>
      <w:r>
        <w:rPr>
          <w:rFonts w:ascii="Courier New" w:eastAsia="Courier New" w:hAnsi="Courier New" w:cs="Courier New"/>
          <w:sz w:val="22"/>
          <w:szCs w:val="22"/>
        </w:rPr>
        <w:t xml:space="preserve">, dtm) </w:t>
      </w:r>
      <w:proofErr w:type="spellStart"/>
      <w:r>
        <w:rPr>
          <w:rFonts w:ascii="Courier New" w:eastAsia="Courier New" w:hAnsi="Courier New" w:cs="Courier New"/>
          <w:sz w:val="22"/>
          <w:szCs w:val="22"/>
        </w:rPr>
        <w:t>mfrq_words_per_cluster</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clus</w:t>
      </w:r>
      <w:proofErr w:type="spellEnd"/>
      <w:r>
        <w:rPr>
          <w:rFonts w:ascii="Courier New" w:eastAsia="Courier New" w:hAnsi="Courier New" w:cs="Courier New"/>
          <w:sz w:val="22"/>
          <w:szCs w:val="22"/>
        </w:rPr>
        <w:t>, dtm, unique = FALSE)</w:t>
      </w:r>
    </w:p>
    <w:p w:rsidR="00CA215F" w:rsidRDefault="005F463A">
      <w:pPr>
        <w:spacing w:line="240" w:lineRule="exact"/>
        <w:ind w:left="100"/>
        <w:rPr>
          <w:rFonts w:ascii="Courier New" w:eastAsia="Courier New" w:hAnsi="Courier New" w:cs="Courier New"/>
          <w:sz w:val="22"/>
          <w:szCs w:val="22"/>
        </w:rPr>
      </w:pPr>
      <w:r>
        <w:rPr>
          <w:rFonts w:ascii="Courier New" w:eastAsia="Courier New" w:hAnsi="Courier New" w:cs="Courier New"/>
          <w:position w:val="2"/>
          <w:sz w:val="22"/>
          <w:szCs w:val="22"/>
        </w:rPr>
        <w:t>#</w:t>
      </w:r>
    </w:p>
    <w:p w:rsidR="00CA215F" w:rsidRDefault="00CA215F">
      <w:pPr>
        <w:spacing w:before="11" w:line="280" w:lineRule="exact"/>
        <w:rPr>
          <w:sz w:val="28"/>
          <w:szCs w:val="28"/>
        </w:rPr>
      </w:pPr>
    </w:p>
    <w:p w:rsidR="00CA215F" w:rsidRDefault="005F463A">
      <w:pPr>
        <w:ind w:left="100"/>
        <w:rPr>
          <w:rFonts w:ascii="Courier New" w:eastAsia="Courier New" w:hAnsi="Courier New" w:cs="Courier New"/>
          <w:sz w:val="22"/>
          <w:szCs w:val="22"/>
        </w:rPr>
      </w:pPr>
      <w:r>
        <w:rPr>
          <w:rFonts w:ascii="Courier New" w:eastAsia="Courier New" w:hAnsi="Courier New" w:cs="Courier New"/>
          <w:sz w:val="22"/>
          <w:szCs w:val="22"/>
        </w:rPr>
        <w:t>m3&lt;-</w:t>
      </w:r>
      <w:proofErr w:type="gramStart"/>
      <w:r>
        <w:rPr>
          <w:rFonts w:ascii="Courier New" w:eastAsia="Courier New" w:hAnsi="Courier New" w:cs="Courier New"/>
          <w:sz w:val="22"/>
          <w:szCs w:val="22"/>
        </w:rPr>
        <w:t>as.matrix</w:t>
      </w:r>
      <w:proofErr w:type="gramEnd"/>
      <w:r>
        <w:rPr>
          <w:rFonts w:ascii="Courier New" w:eastAsia="Courier New" w:hAnsi="Courier New" w:cs="Courier New"/>
          <w:sz w:val="22"/>
          <w:szCs w:val="22"/>
        </w:rPr>
        <w:t>(dtm)</w:t>
      </w:r>
    </w:p>
    <w:p w:rsidR="00CA215F" w:rsidRDefault="00CA215F">
      <w:pPr>
        <w:spacing w:before="8" w:line="280" w:lineRule="exact"/>
        <w:rPr>
          <w:sz w:val="28"/>
          <w:szCs w:val="28"/>
        </w:rPr>
      </w:pPr>
    </w:p>
    <w:p w:rsidR="00CA215F" w:rsidRDefault="005F463A">
      <w:pPr>
        <w:ind w:left="100"/>
        <w:rPr>
          <w:rFonts w:ascii="Courier New" w:eastAsia="Courier New" w:hAnsi="Courier New" w:cs="Courier New"/>
          <w:sz w:val="22"/>
          <w:szCs w:val="22"/>
        </w:rPr>
      </w:pPr>
      <w:r>
        <w:rPr>
          <w:rFonts w:ascii="Courier New" w:eastAsia="Courier New" w:hAnsi="Courier New" w:cs="Courier New"/>
          <w:sz w:val="22"/>
          <w:szCs w:val="22"/>
        </w:rPr>
        <w:t>df3&lt;-as.</w:t>
      </w:r>
      <w:proofErr w:type="gramStart"/>
      <w:r>
        <w:rPr>
          <w:rFonts w:ascii="Courier New" w:eastAsia="Courier New" w:hAnsi="Courier New" w:cs="Courier New"/>
          <w:sz w:val="22"/>
          <w:szCs w:val="22"/>
        </w:rPr>
        <w:t>data.frame</w:t>
      </w:r>
      <w:proofErr w:type="gramEnd"/>
      <w:r>
        <w:rPr>
          <w:rFonts w:ascii="Courier New" w:eastAsia="Courier New" w:hAnsi="Courier New" w:cs="Courier New"/>
          <w:sz w:val="22"/>
          <w:szCs w:val="22"/>
        </w:rPr>
        <w:t>(m3)</w:t>
      </w:r>
    </w:p>
    <w:p w:rsidR="00CA215F" w:rsidRDefault="00CA215F">
      <w:pPr>
        <w:spacing w:before="11" w:line="280" w:lineRule="exact"/>
        <w:rPr>
          <w:sz w:val="28"/>
          <w:szCs w:val="28"/>
        </w:rPr>
      </w:pPr>
    </w:p>
    <w:p w:rsidR="00CA215F" w:rsidRDefault="005F463A">
      <w:pPr>
        <w:ind w:left="100"/>
        <w:rPr>
          <w:rFonts w:ascii="Courier New" w:eastAsia="Courier New" w:hAnsi="Courier New" w:cs="Courier New"/>
          <w:sz w:val="22"/>
          <w:szCs w:val="22"/>
        </w:rPr>
        <w:sectPr w:rsidR="00CA215F">
          <w:pgSz w:w="12240" w:h="15840"/>
          <w:pgMar w:top="1360" w:right="1720" w:bottom="280" w:left="1340" w:header="720" w:footer="720" w:gutter="0"/>
          <w:cols w:space="720"/>
        </w:sectPr>
      </w:pPr>
      <w:r>
        <w:rPr>
          <w:rFonts w:ascii="Courier New" w:eastAsia="Courier New" w:hAnsi="Courier New" w:cs="Courier New"/>
          <w:sz w:val="22"/>
          <w:szCs w:val="22"/>
        </w:rPr>
        <w:t>#</w:t>
      </w:r>
    </w:p>
    <w:p w:rsidR="00CA215F" w:rsidRDefault="005F463A">
      <w:pPr>
        <w:spacing w:before="84"/>
        <w:ind w:left="100"/>
        <w:rPr>
          <w:rFonts w:ascii="Courier New" w:eastAsia="Courier New" w:hAnsi="Courier New" w:cs="Courier New"/>
          <w:sz w:val="22"/>
          <w:szCs w:val="22"/>
        </w:rPr>
      </w:pPr>
      <w:proofErr w:type="gramStart"/>
      <w:r>
        <w:rPr>
          <w:rFonts w:ascii="Courier New" w:eastAsia="Courier New" w:hAnsi="Courier New" w:cs="Courier New"/>
          <w:sz w:val="22"/>
          <w:szCs w:val="22"/>
        </w:rPr>
        <w:lastRenderedPageBreak/>
        <w:t>m  &lt;</w:t>
      </w:r>
      <w:proofErr w:type="gramEnd"/>
      <w:r>
        <w:rPr>
          <w:rFonts w:ascii="Courier New" w:eastAsia="Courier New" w:hAnsi="Courier New" w:cs="Courier New"/>
          <w:sz w:val="22"/>
          <w:szCs w:val="22"/>
        </w:rPr>
        <w:t>- as.matrix(dtm)</w:t>
      </w:r>
    </w:p>
    <w:p w:rsidR="00CA215F" w:rsidRDefault="00CA215F">
      <w:pPr>
        <w:spacing w:before="11" w:line="280" w:lineRule="exact"/>
        <w:rPr>
          <w:sz w:val="28"/>
          <w:szCs w:val="28"/>
        </w:rPr>
      </w:pPr>
    </w:p>
    <w:p w:rsidR="00CA215F" w:rsidRDefault="005F463A">
      <w:pPr>
        <w:ind w:left="100"/>
        <w:rPr>
          <w:rFonts w:ascii="Courier New" w:eastAsia="Courier New" w:hAnsi="Courier New" w:cs="Courier New"/>
          <w:sz w:val="22"/>
          <w:szCs w:val="22"/>
        </w:rPr>
      </w:pPr>
      <w:r>
        <w:rPr>
          <w:rFonts w:ascii="Courier New" w:eastAsia="Courier New" w:hAnsi="Courier New" w:cs="Courier New"/>
          <w:sz w:val="22"/>
          <w:szCs w:val="22"/>
        </w:rPr>
        <w:t>dataframe &lt;-as.</w:t>
      </w:r>
      <w:proofErr w:type="gramStart"/>
      <w:r>
        <w:rPr>
          <w:rFonts w:ascii="Courier New" w:eastAsia="Courier New" w:hAnsi="Courier New" w:cs="Courier New"/>
          <w:sz w:val="22"/>
          <w:szCs w:val="22"/>
        </w:rPr>
        <w:t>data.frame</w:t>
      </w:r>
      <w:proofErr w:type="gramEnd"/>
      <w:r>
        <w:rPr>
          <w:rFonts w:ascii="Courier New" w:eastAsia="Courier New" w:hAnsi="Courier New" w:cs="Courier New"/>
          <w:sz w:val="22"/>
          <w:szCs w:val="22"/>
        </w:rPr>
        <w:t>(m)</w:t>
      </w:r>
    </w:p>
    <w:p w:rsidR="00CA215F" w:rsidRDefault="00CA215F">
      <w:pPr>
        <w:spacing w:before="8" w:line="280" w:lineRule="exact"/>
        <w:rPr>
          <w:sz w:val="28"/>
          <w:szCs w:val="28"/>
        </w:rPr>
      </w:pPr>
    </w:p>
    <w:p w:rsidR="00CA215F" w:rsidRDefault="005F463A">
      <w:pPr>
        <w:ind w:left="100"/>
        <w:rPr>
          <w:rFonts w:ascii="Courier New" w:eastAsia="Courier New" w:hAnsi="Courier New" w:cs="Courier New"/>
          <w:sz w:val="22"/>
          <w:szCs w:val="22"/>
        </w:rPr>
      </w:pPr>
      <w:r>
        <w:rPr>
          <w:rFonts w:ascii="Courier New" w:eastAsia="Courier New" w:hAnsi="Courier New" w:cs="Courier New"/>
          <w:sz w:val="22"/>
          <w:szCs w:val="22"/>
        </w:rPr>
        <w:t xml:space="preserve">#m &lt;- </w:t>
      </w:r>
      <w:proofErr w:type="gramStart"/>
      <w:r>
        <w:rPr>
          <w:rFonts w:ascii="Courier New" w:eastAsia="Courier New" w:hAnsi="Courier New" w:cs="Courier New"/>
          <w:sz w:val="22"/>
          <w:szCs w:val="22"/>
        </w:rPr>
        <w:t>m[</w:t>
      </w:r>
      <w:proofErr w:type="gramEnd"/>
      <w:r>
        <w:rPr>
          <w:rFonts w:ascii="Courier New" w:eastAsia="Courier New" w:hAnsi="Courier New" w:cs="Courier New"/>
          <w:sz w:val="22"/>
          <w:szCs w:val="22"/>
        </w:rPr>
        <w:t>1:2, 1:3]</w:t>
      </w:r>
    </w:p>
    <w:p w:rsidR="00CA215F" w:rsidRDefault="00CA215F">
      <w:pPr>
        <w:spacing w:before="11" w:line="280" w:lineRule="exact"/>
        <w:rPr>
          <w:sz w:val="28"/>
          <w:szCs w:val="28"/>
        </w:rPr>
      </w:pPr>
    </w:p>
    <w:p w:rsidR="00CA215F" w:rsidRDefault="005F463A">
      <w:pPr>
        <w:ind w:left="100"/>
        <w:rPr>
          <w:rFonts w:ascii="Courier New" w:eastAsia="Courier New" w:hAnsi="Courier New" w:cs="Courier New"/>
          <w:sz w:val="22"/>
          <w:szCs w:val="22"/>
        </w:rPr>
      </w:pPr>
      <w:proofErr w:type="spellStart"/>
      <w:r>
        <w:rPr>
          <w:rFonts w:ascii="Courier New" w:eastAsia="Courier New" w:hAnsi="Courier New" w:cs="Courier New"/>
          <w:sz w:val="22"/>
          <w:szCs w:val="22"/>
        </w:rPr>
        <w:t>distMatrix</w:t>
      </w:r>
      <w:proofErr w:type="spellEnd"/>
      <w:r>
        <w:rPr>
          <w:rFonts w:ascii="Courier New" w:eastAsia="Courier New" w:hAnsi="Courier New" w:cs="Courier New"/>
          <w:sz w:val="22"/>
          <w:szCs w:val="22"/>
        </w:rPr>
        <w:t xml:space="preserve"> &lt;- </w:t>
      </w:r>
      <w:proofErr w:type="spellStart"/>
      <w:proofErr w:type="gramStart"/>
      <w:r>
        <w:rPr>
          <w:rFonts w:ascii="Courier New" w:eastAsia="Courier New" w:hAnsi="Courier New" w:cs="Courier New"/>
          <w:sz w:val="22"/>
          <w:szCs w:val="22"/>
        </w:rPr>
        <w:t>dist</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dataframe, method="</w:t>
      </w:r>
      <w:proofErr w:type="spellStart"/>
      <w:r>
        <w:rPr>
          <w:rFonts w:ascii="Courier New" w:eastAsia="Courier New" w:hAnsi="Courier New" w:cs="Courier New"/>
          <w:sz w:val="22"/>
          <w:szCs w:val="22"/>
        </w:rPr>
        <w:t>euclidean</w:t>
      </w:r>
      <w:proofErr w:type="spellEnd"/>
      <w:r>
        <w:rPr>
          <w:rFonts w:ascii="Courier New" w:eastAsia="Courier New" w:hAnsi="Courier New" w:cs="Courier New"/>
          <w:sz w:val="22"/>
          <w:szCs w:val="22"/>
        </w:rPr>
        <w:t>")</w:t>
      </w:r>
    </w:p>
    <w:p w:rsidR="00CA215F" w:rsidRDefault="00CA215F">
      <w:pPr>
        <w:spacing w:before="8" w:line="280" w:lineRule="exact"/>
        <w:rPr>
          <w:sz w:val="28"/>
          <w:szCs w:val="28"/>
        </w:rPr>
      </w:pPr>
    </w:p>
    <w:p w:rsidR="00CA215F" w:rsidRDefault="005F463A">
      <w:pPr>
        <w:ind w:left="100"/>
        <w:rPr>
          <w:rFonts w:ascii="Courier New" w:eastAsia="Courier New" w:hAnsi="Courier New" w:cs="Courier New"/>
          <w:sz w:val="22"/>
          <w:szCs w:val="22"/>
        </w:rPr>
      </w:pPr>
      <w:proofErr w:type="spellStart"/>
      <w:r>
        <w:rPr>
          <w:rFonts w:ascii="Courier New" w:eastAsia="Courier New" w:hAnsi="Courier New" w:cs="Courier New"/>
          <w:sz w:val="22"/>
          <w:szCs w:val="22"/>
        </w:rPr>
        <w:t>flatclust</w:t>
      </w:r>
      <w:proofErr w:type="spellEnd"/>
      <w:r>
        <w:rPr>
          <w:rFonts w:ascii="Courier New" w:eastAsia="Courier New" w:hAnsi="Courier New" w:cs="Courier New"/>
          <w:sz w:val="22"/>
          <w:szCs w:val="22"/>
        </w:rPr>
        <w:t xml:space="preserve"> &lt;- </w:t>
      </w:r>
      <w:proofErr w:type="gramStart"/>
      <w:r>
        <w:rPr>
          <w:rFonts w:ascii="Courier New" w:eastAsia="Courier New" w:hAnsi="Courier New" w:cs="Courier New"/>
          <w:sz w:val="22"/>
          <w:szCs w:val="22"/>
        </w:rPr>
        <w:t>pam(</w:t>
      </w:r>
      <w:proofErr w:type="spellStart"/>
      <w:proofErr w:type="gramEnd"/>
      <w:r>
        <w:rPr>
          <w:rFonts w:ascii="Courier New" w:eastAsia="Courier New" w:hAnsi="Courier New" w:cs="Courier New"/>
          <w:sz w:val="22"/>
          <w:szCs w:val="22"/>
        </w:rPr>
        <w:t>distMatrix,k</w:t>
      </w:r>
      <w:proofErr w:type="spellEnd"/>
      <w:r>
        <w:rPr>
          <w:rFonts w:ascii="Courier New" w:eastAsia="Courier New" w:hAnsi="Courier New" w:cs="Courier New"/>
          <w:sz w:val="22"/>
          <w:szCs w:val="22"/>
        </w:rPr>
        <w:t>=2,metric = "</w:t>
      </w:r>
      <w:proofErr w:type="spellStart"/>
      <w:r>
        <w:rPr>
          <w:rFonts w:ascii="Courier New" w:eastAsia="Courier New" w:hAnsi="Courier New" w:cs="Courier New"/>
          <w:sz w:val="22"/>
          <w:szCs w:val="22"/>
        </w:rPr>
        <w:t>manhattan</w:t>
      </w:r>
      <w:proofErr w:type="spellEnd"/>
      <w:r>
        <w:rPr>
          <w:rFonts w:ascii="Courier New" w:eastAsia="Courier New" w:hAnsi="Courier New" w:cs="Courier New"/>
          <w:sz w:val="22"/>
          <w:szCs w:val="22"/>
        </w:rPr>
        <w:t>",medoids = NULL)</w:t>
      </w:r>
    </w:p>
    <w:p w:rsidR="00CA215F" w:rsidRDefault="00CA215F">
      <w:pPr>
        <w:spacing w:before="11" w:line="280" w:lineRule="exact"/>
        <w:rPr>
          <w:sz w:val="28"/>
          <w:szCs w:val="28"/>
        </w:rPr>
      </w:pPr>
    </w:p>
    <w:p w:rsidR="00CA215F" w:rsidRDefault="005F463A">
      <w:pPr>
        <w:ind w:left="100"/>
        <w:rPr>
          <w:rFonts w:ascii="Courier New" w:eastAsia="Courier New" w:hAnsi="Courier New" w:cs="Courier New"/>
          <w:sz w:val="22"/>
          <w:szCs w:val="22"/>
        </w:rPr>
      </w:pPr>
      <w:proofErr w:type="gramStart"/>
      <w:r>
        <w:rPr>
          <w:rFonts w:ascii="Courier New" w:eastAsia="Courier New" w:hAnsi="Courier New" w:cs="Courier New"/>
          <w:sz w:val="22"/>
          <w:szCs w:val="22"/>
        </w:rPr>
        <w:t>plot(</w:t>
      </w:r>
      <w:proofErr w:type="spellStart"/>
      <w:proofErr w:type="gramEnd"/>
      <w:r>
        <w:rPr>
          <w:rFonts w:ascii="Courier New" w:eastAsia="Courier New" w:hAnsi="Courier New" w:cs="Courier New"/>
          <w:sz w:val="22"/>
          <w:szCs w:val="22"/>
        </w:rPr>
        <w:t>flatclust</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cex</w:t>
      </w:r>
      <w:proofErr w:type="spellEnd"/>
      <w:r>
        <w:rPr>
          <w:rFonts w:ascii="Courier New" w:eastAsia="Courier New" w:hAnsi="Courier New" w:cs="Courier New"/>
          <w:sz w:val="22"/>
          <w:szCs w:val="22"/>
        </w:rPr>
        <w:t>=0.9, hang=-1)</w:t>
      </w:r>
    </w:p>
    <w:p w:rsidR="00CA215F" w:rsidRDefault="00CA215F">
      <w:pPr>
        <w:spacing w:before="11" w:line="280" w:lineRule="exact"/>
        <w:rPr>
          <w:sz w:val="28"/>
          <w:szCs w:val="28"/>
        </w:rPr>
      </w:pPr>
    </w:p>
    <w:p w:rsidR="00CA215F" w:rsidRDefault="005F463A">
      <w:pPr>
        <w:ind w:left="100"/>
        <w:rPr>
          <w:rFonts w:ascii="Courier New" w:eastAsia="Courier New" w:hAnsi="Courier New" w:cs="Courier New"/>
          <w:sz w:val="22"/>
          <w:szCs w:val="22"/>
        </w:rPr>
      </w:pPr>
      <w:r>
        <w:rPr>
          <w:rFonts w:ascii="Courier New" w:eastAsia="Courier New" w:hAnsi="Courier New" w:cs="Courier New"/>
          <w:sz w:val="22"/>
          <w:szCs w:val="22"/>
        </w:rPr>
        <w:t xml:space="preserve">#flatclust1&lt;- </w:t>
      </w:r>
      <w:proofErr w:type="gramStart"/>
      <w:r>
        <w:rPr>
          <w:rFonts w:ascii="Courier New" w:eastAsia="Courier New" w:hAnsi="Courier New" w:cs="Courier New"/>
          <w:sz w:val="22"/>
          <w:szCs w:val="22"/>
        </w:rPr>
        <w:t>as.matrix</w:t>
      </w:r>
      <w:proofErr w:type="gramEnd"/>
      <w:r>
        <w:rPr>
          <w:rFonts w:ascii="Courier New" w:eastAsia="Courier New" w:hAnsi="Courier New" w:cs="Courier New"/>
          <w:sz w:val="22"/>
          <w:szCs w:val="22"/>
        </w:rPr>
        <w:t>(</w:t>
      </w:r>
      <w:proofErr w:type="spellStart"/>
      <w:r>
        <w:rPr>
          <w:rFonts w:ascii="Courier New" w:eastAsia="Courier New" w:hAnsi="Courier New" w:cs="Courier New"/>
          <w:sz w:val="22"/>
          <w:szCs w:val="22"/>
        </w:rPr>
        <w:t>flatclust</w:t>
      </w:r>
      <w:proofErr w:type="spellEnd"/>
      <w:r>
        <w:rPr>
          <w:rFonts w:ascii="Courier New" w:eastAsia="Courier New" w:hAnsi="Courier New" w:cs="Courier New"/>
          <w:sz w:val="22"/>
          <w:szCs w:val="22"/>
        </w:rPr>
        <w:t>)</w:t>
      </w:r>
    </w:p>
    <w:p w:rsidR="00CA215F" w:rsidRDefault="00CA215F">
      <w:pPr>
        <w:spacing w:before="9" w:line="280" w:lineRule="exact"/>
        <w:rPr>
          <w:sz w:val="28"/>
          <w:szCs w:val="28"/>
        </w:rPr>
      </w:pPr>
    </w:p>
    <w:p w:rsidR="00CA215F" w:rsidRDefault="005F463A">
      <w:pPr>
        <w:ind w:left="100"/>
        <w:rPr>
          <w:rFonts w:ascii="Courier New" w:eastAsia="Courier New" w:hAnsi="Courier New" w:cs="Courier New"/>
          <w:sz w:val="22"/>
          <w:szCs w:val="22"/>
        </w:rPr>
      </w:pPr>
      <w:r>
        <w:rPr>
          <w:rFonts w:ascii="Courier New" w:eastAsia="Courier New" w:hAnsi="Courier New" w:cs="Courier New"/>
          <w:sz w:val="22"/>
          <w:szCs w:val="22"/>
        </w:rPr>
        <w:t>class(</w:t>
      </w:r>
      <w:proofErr w:type="spellStart"/>
      <w:r>
        <w:rPr>
          <w:rFonts w:ascii="Courier New" w:eastAsia="Courier New" w:hAnsi="Courier New" w:cs="Courier New"/>
          <w:sz w:val="22"/>
          <w:szCs w:val="22"/>
        </w:rPr>
        <w:t>flatclust</w:t>
      </w:r>
      <w:proofErr w:type="spellEnd"/>
      <w:r>
        <w:rPr>
          <w:rFonts w:ascii="Courier New" w:eastAsia="Courier New" w:hAnsi="Courier New" w:cs="Courier New"/>
          <w:sz w:val="22"/>
          <w:szCs w:val="22"/>
        </w:rPr>
        <w:t>)</w:t>
      </w:r>
    </w:p>
    <w:p w:rsidR="00CA215F" w:rsidRDefault="00CA215F">
      <w:pPr>
        <w:spacing w:before="11" w:line="280" w:lineRule="exact"/>
        <w:rPr>
          <w:sz w:val="28"/>
          <w:szCs w:val="28"/>
        </w:rPr>
      </w:pPr>
    </w:p>
    <w:p w:rsidR="00CA215F" w:rsidRDefault="005F463A">
      <w:pPr>
        <w:ind w:left="100"/>
        <w:rPr>
          <w:rFonts w:ascii="Courier New" w:eastAsia="Courier New" w:hAnsi="Courier New" w:cs="Courier New"/>
          <w:sz w:val="22"/>
          <w:szCs w:val="22"/>
        </w:rPr>
      </w:pPr>
      <w:proofErr w:type="spellStart"/>
      <w:r>
        <w:rPr>
          <w:rFonts w:ascii="Courier New" w:eastAsia="Courier New" w:hAnsi="Courier New" w:cs="Courier New"/>
          <w:sz w:val="22"/>
          <w:szCs w:val="22"/>
        </w:rPr>
        <w:t>flatclust</w:t>
      </w:r>
      <w:proofErr w:type="spellEnd"/>
    </w:p>
    <w:p w:rsidR="00CA215F" w:rsidRDefault="00CA215F">
      <w:pPr>
        <w:spacing w:before="8" w:line="280" w:lineRule="exact"/>
        <w:rPr>
          <w:sz w:val="28"/>
          <w:szCs w:val="28"/>
        </w:rPr>
      </w:pPr>
    </w:p>
    <w:p w:rsidR="00CA215F" w:rsidRDefault="005F463A">
      <w:pPr>
        <w:spacing w:line="520" w:lineRule="auto"/>
        <w:ind w:left="100" w:right="5081"/>
        <w:rPr>
          <w:rFonts w:ascii="Courier New" w:eastAsia="Courier New" w:hAnsi="Courier New" w:cs="Courier New"/>
          <w:sz w:val="22"/>
          <w:szCs w:val="22"/>
        </w:rPr>
      </w:pPr>
      <w:r>
        <w:rPr>
          <w:rFonts w:ascii="Courier New" w:eastAsia="Courier New" w:hAnsi="Courier New" w:cs="Courier New"/>
          <w:sz w:val="22"/>
          <w:szCs w:val="22"/>
        </w:rPr>
        <w:t xml:space="preserve"># </w:t>
      </w:r>
      <w:proofErr w:type="gramStart"/>
      <w:r>
        <w:rPr>
          <w:rFonts w:ascii="Courier New" w:eastAsia="Courier New" w:hAnsi="Courier New" w:cs="Courier New"/>
          <w:sz w:val="22"/>
          <w:szCs w:val="22"/>
        </w:rPr>
        <w:t>install.packages</w:t>
      </w:r>
      <w:proofErr w:type="gramEnd"/>
      <w:r>
        <w:rPr>
          <w:rFonts w:ascii="Courier New" w:eastAsia="Courier New" w:hAnsi="Courier New" w:cs="Courier New"/>
          <w:sz w:val="22"/>
          <w:szCs w:val="22"/>
        </w:rPr>
        <w:t>("</w:t>
      </w:r>
      <w:proofErr w:type="spellStart"/>
      <w:r>
        <w:rPr>
          <w:rFonts w:ascii="Courier New" w:eastAsia="Courier New" w:hAnsi="Courier New" w:cs="Courier New"/>
          <w:sz w:val="22"/>
          <w:szCs w:val="22"/>
        </w:rPr>
        <w:t>dendextend</w:t>
      </w:r>
      <w:proofErr w:type="spellEnd"/>
      <w:r>
        <w:rPr>
          <w:rFonts w:ascii="Courier New" w:eastAsia="Courier New" w:hAnsi="Courier New" w:cs="Courier New"/>
          <w:sz w:val="22"/>
          <w:szCs w:val="22"/>
        </w:rPr>
        <w:t>") li</w:t>
      </w:r>
      <w:r>
        <w:rPr>
          <w:rFonts w:ascii="Courier New" w:eastAsia="Courier New" w:hAnsi="Courier New" w:cs="Courier New"/>
          <w:sz w:val="22"/>
          <w:szCs w:val="22"/>
        </w:rPr>
        <w:t>brary(</w:t>
      </w:r>
      <w:proofErr w:type="spellStart"/>
      <w:r>
        <w:rPr>
          <w:rFonts w:ascii="Courier New" w:eastAsia="Courier New" w:hAnsi="Courier New" w:cs="Courier New"/>
          <w:sz w:val="22"/>
          <w:szCs w:val="22"/>
        </w:rPr>
        <w:t>dendextend</w:t>
      </w:r>
      <w:proofErr w:type="spellEnd"/>
      <w:r>
        <w:rPr>
          <w:rFonts w:ascii="Courier New" w:eastAsia="Courier New" w:hAnsi="Courier New" w:cs="Courier New"/>
          <w:sz w:val="22"/>
          <w:szCs w:val="22"/>
        </w:rPr>
        <w:t>)</w:t>
      </w:r>
    </w:p>
    <w:p w:rsidR="00CA215F" w:rsidRDefault="005F463A">
      <w:pPr>
        <w:spacing w:line="240" w:lineRule="exact"/>
        <w:ind w:left="100"/>
        <w:rPr>
          <w:rFonts w:ascii="Courier New" w:eastAsia="Courier New" w:hAnsi="Courier New" w:cs="Courier New"/>
          <w:sz w:val="22"/>
          <w:szCs w:val="22"/>
        </w:rPr>
      </w:pPr>
      <w:proofErr w:type="spellStart"/>
      <w:r>
        <w:rPr>
          <w:rFonts w:ascii="Courier New" w:eastAsia="Courier New" w:hAnsi="Courier New" w:cs="Courier New"/>
          <w:position w:val="2"/>
          <w:sz w:val="22"/>
          <w:szCs w:val="22"/>
        </w:rPr>
        <w:t>dendoclust</w:t>
      </w:r>
      <w:proofErr w:type="spellEnd"/>
      <w:r>
        <w:rPr>
          <w:rFonts w:ascii="Courier New" w:eastAsia="Courier New" w:hAnsi="Courier New" w:cs="Courier New"/>
          <w:position w:val="2"/>
          <w:sz w:val="22"/>
          <w:szCs w:val="22"/>
        </w:rPr>
        <w:t xml:space="preserve"> &lt;- </w:t>
      </w:r>
      <w:proofErr w:type="spellStart"/>
      <w:r>
        <w:rPr>
          <w:rFonts w:ascii="Courier New" w:eastAsia="Courier New" w:hAnsi="Courier New" w:cs="Courier New"/>
          <w:position w:val="2"/>
          <w:sz w:val="22"/>
          <w:szCs w:val="22"/>
        </w:rPr>
        <w:t>hclust</w:t>
      </w:r>
      <w:proofErr w:type="spellEnd"/>
      <w:r>
        <w:rPr>
          <w:rFonts w:ascii="Courier New" w:eastAsia="Courier New" w:hAnsi="Courier New" w:cs="Courier New"/>
          <w:position w:val="2"/>
          <w:sz w:val="22"/>
          <w:szCs w:val="22"/>
        </w:rPr>
        <w:t>(</w:t>
      </w:r>
      <w:proofErr w:type="spellStart"/>
      <w:proofErr w:type="gramStart"/>
      <w:r>
        <w:rPr>
          <w:rFonts w:ascii="Courier New" w:eastAsia="Courier New" w:hAnsi="Courier New" w:cs="Courier New"/>
          <w:position w:val="2"/>
          <w:sz w:val="22"/>
          <w:szCs w:val="22"/>
        </w:rPr>
        <w:t>distMatrix,method</w:t>
      </w:r>
      <w:proofErr w:type="spellEnd"/>
      <w:proofErr w:type="gramEnd"/>
      <w:r>
        <w:rPr>
          <w:rFonts w:ascii="Courier New" w:eastAsia="Courier New" w:hAnsi="Courier New" w:cs="Courier New"/>
          <w:position w:val="2"/>
          <w:sz w:val="22"/>
          <w:szCs w:val="22"/>
        </w:rPr>
        <w:t>="</w:t>
      </w:r>
      <w:proofErr w:type="spellStart"/>
      <w:r>
        <w:rPr>
          <w:rFonts w:ascii="Courier New" w:eastAsia="Courier New" w:hAnsi="Courier New" w:cs="Courier New"/>
          <w:position w:val="2"/>
          <w:sz w:val="22"/>
          <w:szCs w:val="22"/>
        </w:rPr>
        <w:t>ward.D</w:t>
      </w:r>
      <w:proofErr w:type="spellEnd"/>
      <w:r>
        <w:rPr>
          <w:rFonts w:ascii="Courier New" w:eastAsia="Courier New" w:hAnsi="Courier New" w:cs="Courier New"/>
          <w:position w:val="2"/>
          <w:sz w:val="22"/>
          <w:szCs w:val="22"/>
        </w:rPr>
        <w:t>")</w:t>
      </w:r>
    </w:p>
    <w:p w:rsidR="00CA215F" w:rsidRDefault="00CA215F">
      <w:pPr>
        <w:spacing w:before="11" w:line="280" w:lineRule="exact"/>
        <w:rPr>
          <w:sz w:val="28"/>
          <w:szCs w:val="28"/>
        </w:rPr>
      </w:pPr>
    </w:p>
    <w:p w:rsidR="00CA215F" w:rsidRDefault="005F463A">
      <w:pPr>
        <w:ind w:left="100"/>
        <w:rPr>
          <w:rFonts w:ascii="Courier New" w:eastAsia="Courier New" w:hAnsi="Courier New" w:cs="Courier New"/>
          <w:sz w:val="22"/>
          <w:szCs w:val="22"/>
        </w:rPr>
      </w:pPr>
      <w:proofErr w:type="spellStart"/>
      <w:r>
        <w:rPr>
          <w:rFonts w:ascii="Courier New" w:eastAsia="Courier New" w:hAnsi="Courier New" w:cs="Courier New"/>
          <w:sz w:val="22"/>
          <w:szCs w:val="22"/>
        </w:rPr>
        <w:t>dd</w:t>
      </w:r>
      <w:proofErr w:type="spellEnd"/>
      <w:r>
        <w:rPr>
          <w:rFonts w:ascii="Courier New" w:eastAsia="Courier New" w:hAnsi="Courier New" w:cs="Courier New"/>
          <w:sz w:val="22"/>
          <w:szCs w:val="22"/>
        </w:rPr>
        <w:t xml:space="preserve"> &lt;- </w:t>
      </w:r>
      <w:proofErr w:type="spellStart"/>
      <w:proofErr w:type="gramStart"/>
      <w:r>
        <w:rPr>
          <w:rFonts w:ascii="Courier New" w:eastAsia="Courier New" w:hAnsi="Courier New" w:cs="Courier New"/>
          <w:sz w:val="22"/>
          <w:szCs w:val="22"/>
        </w:rPr>
        <w:t>as.dendrogram</w:t>
      </w:r>
      <w:proofErr w:type="spellEnd"/>
      <w:proofErr w:type="gramEnd"/>
      <w:r>
        <w:rPr>
          <w:rFonts w:ascii="Courier New" w:eastAsia="Courier New" w:hAnsi="Courier New" w:cs="Courier New"/>
          <w:sz w:val="22"/>
          <w:szCs w:val="22"/>
        </w:rPr>
        <w:t>(</w:t>
      </w:r>
      <w:proofErr w:type="spellStart"/>
      <w:r>
        <w:rPr>
          <w:rFonts w:ascii="Courier New" w:eastAsia="Courier New" w:hAnsi="Courier New" w:cs="Courier New"/>
          <w:sz w:val="22"/>
          <w:szCs w:val="22"/>
        </w:rPr>
        <w:t>dendoclust</w:t>
      </w:r>
      <w:proofErr w:type="spellEnd"/>
      <w:r>
        <w:rPr>
          <w:rFonts w:ascii="Courier New" w:eastAsia="Courier New" w:hAnsi="Courier New" w:cs="Courier New"/>
          <w:sz w:val="22"/>
          <w:szCs w:val="22"/>
        </w:rPr>
        <w:t>)</w:t>
      </w:r>
    </w:p>
    <w:p w:rsidR="00CA215F" w:rsidRDefault="00CA215F">
      <w:pPr>
        <w:spacing w:before="11" w:line="280" w:lineRule="exact"/>
        <w:rPr>
          <w:sz w:val="28"/>
          <w:szCs w:val="28"/>
        </w:rPr>
      </w:pPr>
    </w:p>
    <w:p w:rsidR="00CA215F" w:rsidRDefault="005F463A">
      <w:pPr>
        <w:spacing w:line="519" w:lineRule="auto"/>
        <w:ind w:left="100" w:right="4554"/>
        <w:rPr>
          <w:rFonts w:ascii="Courier New" w:eastAsia="Courier New" w:hAnsi="Courier New" w:cs="Courier New"/>
          <w:sz w:val="22"/>
          <w:szCs w:val="22"/>
        </w:rPr>
      </w:pPr>
      <w:r>
        <w:rPr>
          <w:rFonts w:ascii="Courier New" w:eastAsia="Courier New" w:hAnsi="Courier New" w:cs="Courier New"/>
          <w:sz w:val="22"/>
          <w:szCs w:val="22"/>
        </w:rPr>
        <w:t>labels(</w:t>
      </w:r>
      <w:proofErr w:type="spellStart"/>
      <w:r>
        <w:rPr>
          <w:rFonts w:ascii="Courier New" w:eastAsia="Courier New" w:hAnsi="Courier New" w:cs="Courier New"/>
          <w:sz w:val="22"/>
          <w:szCs w:val="22"/>
        </w:rPr>
        <w:t>dd</w:t>
      </w:r>
      <w:proofErr w:type="spellEnd"/>
      <w:r>
        <w:rPr>
          <w:rFonts w:ascii="Courier New" w:eastAsia="Courier New" w:hAnsi="Courier New" w:cs="Courier New"/>
          <w:sz w:val="22"/>
          <w:szCs w:val="22"/>
        </w:rPr>
        <w:t xml:space="preserve">) </w:t>
      </w:r>
      <w:proofErr w:type="spellStart"/>
      <w:proofErr w:type="gramStart"/>
      <w:r>
        <w:rPr>
          <w:rFonts w:ascii="Courier New" w:eastAsia="Courier New" w:hAnsi="Courier New" w:cs="Courier New"/>
          <w:sz w:val="22"/>
          <w:szCs w:val="22"/>
        </w:rPr>
        <w:t>label.dendrogram</w:t>
      </w:r>
      <w:proofErr w:type="spellEnd"/>
      <w:proofErr w:type="gramEnd"/>
      <w:r>
        <w:rPr>
          <w:rFonts w:ascii="Courier New" w:eastAsia="Courier New" w:hAnsi="Courier New" w:cs="Courier New"/>
          <w:sz w:val="22"/>
          <w:szCs w:val="22"/>
        </w:rPr>
        <w:t>(</w:t>
      </w:r>
      <w:proofErr w:type="spellStart"/>
      <w:r>
        <w:rPr>
          <w:rFonts w:ascii="Courier New" w:eastAsia="Courier New" w:hAnsi="Courier New" w:cs="Courier New"/>
          <w:sz w:val="22"/>
          <w:szCs w:val="22"/>
        </w:rPr>
        <w:t>dd</w:t>
      </w:r>
      <w:proofErr w:type="spellEnd"/>
      <w:r>
        <w:rPr>
          <w:rFonts w:ascii="Courier New" w:eastAsia="Courier New" w:hAnsi="Courier New" w:cs="Courier New"/>
          <w:sz w:val="22"/>
          <w:szCs w:val="22"/>
        </w:rPr>
        <w:t>) plot(</w:t>
      </w:r>
      <w:proofErr w:type="spellStart"/>
      <w:r>
        <w:rPr>
          <w:rFonts w:ascii="Courier New" w:eastAsia="Courier New" w:hAnsi="Courier New" w:cs="Courier New"/>
          <w:sz w:val="22"/>
          <w:szCs w:val="22"/>
        </w:rPr>
        <w:t>dendoclust</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cex</w:t>
      </w:r>
      <w:proofErr w:type="spellEnd"/>
      <w:r>
        <w:rPr>
          <w:rFonts w:ascii="Courier New" w:eastAsia="Courier New" w:hAnsi="Courier New" w:cs="Courier New"/>
          <w:sz w:val="22"/>
          <w:szCs w:val="22"/>
        </w:rPr>
        <w:t xml:space="preserve">=0.9, hang=-1) </w:t>
      </w:r>
      <w:proofErr w:type="spellStart"/>
      <w:r>
        <w:rPr>
          <w:rFonts w:ascii="Courier New" w:eastAsia="Courier New" w:hAnsi="Courier New" w:cs="Courier New"/>
          <w:sz w:val="22"/>
          <w:szCs w:val="22"/>
        </w:rPr>
        <w:t>rect.hclust</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dendoclust,k</w:t>
      </w:r>
      <w:proofErr w:type="spellEnd"/>
      <w:r>
        <w:rPr>
          <w:rFonts w:ascii="Courier New" w:eastAsia="Courier New" w:hAnsi="Courier New" w:cs="Courier New"/>
          <w:sz w:val="22"/>
          <w:szCs w:val="22"/>
        </w:rPr>
        <w:t>=25) install.packages("ggplot2") library(ggplot2)</w:t>
      </w:r>
    </w:p>
    <w:p w:rsidR="00CA215F" w:rsidRDefault="005F463A">
      <w:pPr>
        <w:spacing w:line="240" w:lineRule="exact"/>
        <w:ind w:left="100"/>
        <w:rPr>
          <w:rFonts w:ascii="Courier New" w:eastAsia="Courier New" w:hAnsi="Courier New" w:cs="Courier New"/>
          <w:sz w:val="22"/>
          <w:szCs w:val="22"/>
        </w:rPr>
      </w:pPr>
      <w:r>
        <w:rPr>
          <w:rFonts w:ascii="Courier New" w:eastAsia="Courier New" w:hAnsi="Courier New" w:cs="Courier New"/>
          <w:position w:val="2"/>
          <w:sz w:val="22"/>
          <w:szCs w:val="22"/>
        </w:rPr>
        <w:t>m&lt;-</w:t>
      </w:r>
      <w:proofErr w:type="gramStart"/>
      <w:r>
        <w:rPr>
          <w:rFonts w:ascii="Courier New" w:eastAsia="Courier New" w:hAnsi="Courier New" w:cs="Courier New"/>
          <w:position w:val="2"/>
          <w:sz w:val="22"/>
          <w:szCs w:val="22"/>
        </w:rPr>
        <w:t>as.matrix</w:t>
      </w:r>
      <w:proofErr w:type="gramEnd"/>
      <w:r>
        <w:rPr>
          <w:rFonts w:ascii="Courier New" w:eastAsia="Courier New" w:hAnsi="Courier New" w:cs="Courier New"/>
          <w:position w:val="2"/>
          <w:sz w:val="22"/>
          <w:szCs w:val="22"/>
        </w:rPr>
        <w:t>(dtm)</w:t>
      </w:r>
    </w:p>
    <w:p w:rsidR="00CA215F" w:rsidRDefault="00CA215F">
      <w:pPr>
        <w:spacing w:before="11" w:line="280" w:lineRule="exact"/>
        <w:rPr>
          <w:sz w:val="28"/>
          <w:szCs w:val="28"/>
        </w:rPr>
      </w:pPr>
    </w:p>
    <w:p w:rsidR="00CA215F" w:rsidRDefault="005F463A">
      <w:pPr>
        <w:ind w:left="100"/>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gc</w:t>
      </w:r>
      <w:proofErr w:type="spellEnd"/>
      <w:r>
        <w:rPr>
          <w:rFonts w:ascii="Courier New" w:eastAsia="Courier New" w:hAnsi="Courier New" w:cs="Courier New"/>
          <w:sz w:val="22"/>
          <w:szCs w:val="22"/>
        </w:rPr>
        <w:t>(</w:t>
      </w:r>
      <w:proofErr w:type="gramEnd"/>
      <w:r>
        <w:rPr>
          <w:rFonts w:ascii="Courier New" w:eastAsia="Courier New" w:hAnsi="Courier New" w:cs="Courier New"/>
          <w:sz w:val="22"/>
          <w:szCs w:val="22"/>
        </w:rPr>
        <w:t>)</w:t>
      </w:r>
    </w:p>
    <w:p w:rsidR="00CA215F" w:rsidRDefault="00CA215F">
      <w:pPr>
        <w:spacing w:before="8" w:line="280" w:lineRule="exact"/>
        <w:rPr>
          <w:sz w:val="28"/>
          <w:szCs w:val="28"/>
        </w:rPr>
      </w:pPr>
    </w:p>
    <w:p w:rsidR="00CA215F" w:rsidRDefault="005F463A">
      <w:pPr>
        <w:spacing w:line="519" w:lineRule="auto"/>
        <w:ind w:left="100" w:right="3894"/>
        <w:rPr>
          <w:rFonts w:ascii="Courier New" w:eastAsia="Courier New" w:hAnsi="Courier New" w:cs="Courier New"/>
          <w:sz w:val="22"/>
          <w:szCs w:val="22"/>
        </w:rPr>
        <w:sectPr w:rsidR="00CA215F">
          <w:pgSz w:w="12240" w:h="15840"/>
          <w:pgMar w:top="1360" w:right="1720" w:bottom="280" w:left="1340" w:header="720" w:footer="720" w:gutter="0"/>
          <w:cols w:space="720"/>
        </w:sectPr>
      </w:pPr>
      <w:r>
        <w:rPr>
          <w:rFonts w:ascii="Courier New" w:eastAsia="Courier New" w:hAnsi="Courier New" w:cs="Courier New"/>
          <w:sz w:val="22"/>
          <w:szCs w:val="22"/>
        </w:rPr>
        <w:t>#</w:t>
      </w:r>
      <w:proofErr w:type="spellStart"/>
      <w:r>
        <w:rPr>
          <w:rFonts w:ascii="Courier New" w:eastAsia="Courier New" w:hAnsi="Courier New" w:cs="Courier New"/>
          <w:sz w:val="22"/>
          <w:szCs w:val="22"/>
        </w:rPr>
        <w:t>wordcloud</w:t>
      </w:r>
      <w:proofErr w:type="spellEnd"/>
      <w:r>
        <w:rPr>
          <w:rFonts w:ascii="Courier New" w:eastAsia="Courier New" w:hAnsi="Courier New" w:cs="Courier New"/>
          <w:sz w:val="22"/>
          <w:szCs w:val="22"/>
        </w:rPr>
        <w:t xml:space="preserve"> of camel document text_corpus&lt;-Corpus(DirSource("test1"))</w:t>
      </w:r>
    </w:p>
    <w:p w:rsidR="00CA215F" w:rsidRDefault="005F463A">
      <w:pPr>
        <w:spacing w:before="84"/>
        <w:ind w:left="100"/>
        <w:rPr>
          <w:rFonts w:ascii="Courier New" w:eastAsia="Courier New" w:hAnsi="Courier New" w:cs="Courier New"/>
          <w:sz w:val="22"/>
          <w:szCs w:val="22"/>
        </w:rPr>
      </w:pPr>
      <w:r>
        <w:rPr>
          <w:rFonts w:ascii="Courier New" w:eastAsia="Courier New" w:hAnsi="Courier New" w:cs="Courier New"/>
          <w:sz w:val="22"/>
          <w:szCs w:val="22"/>
        </w:rPr>
        <w:lastRenderedPageBreak/>
        <w:t>text_corpus &lt;- tm_</w:t>
      </w:r>
      <w:proofErr w:type="gramStart"/>
      <w:r>
        <w:rPr>
          <w:rFonts w:ascii="Courier New" w:eastAsia="Courier New" w:hAnsi="Courier New" w:cs="Courier New"/>
          <w:sz w:val="22"/>
          <w:szCs w:val="22"/>
        </w:rPr>
        <w:t>map(</w:t>
      </w:r>
      <w:proofErr w:type="gramEnd"/>
      <w:r>
        <w:rPr>
          <w:rFonts w:ascii="Courier New" w:eastAsia="Courier New" w:hAnsi="Courier New" w:cs="Courier New"/>
          <w:sz w:val="22"/>
          <w:szCs w:val="22"/>
        </w:rPr>
        <w:t xml:space="preserve">text_corpus, </w:t>
      </w:r>
      <w:proofErr w:type="spellStart"/>
      <w:r>
        <w:rPr>
          <w:rFonts w:ascii="Courier New" w:eastAsia="Courier New" w:hAnsi="Courier New" w:cs="Courier New"/>
          <w:sz w:val="22"/>
          <w:szCs w:val="22"/>
        </w:rPr>
        <w:t>stripWhitespace</w:t>
      </w:r>
      <w:proofErr w:type="spellEnd"/>
      <w:r>
        <w:rPr>
          <w:rFonts w:ascii="Courier New" w:eastAsia="Courier New" w:hAnsi="Courier New" w:cs="Courier New"/>
          <w:sz w:val="22"/>
          <w:szCs w:val="22"/>
        </w:rPr>
        <w:t>)</w:t>
      </w:r>
    </w:p>
    <w:p w:rsidR="00CA215F" w:rsidRDefault="00CA215F">
      <w:pPr>
        <w:spacing w:before="11" w:line="280" w:lineRule="exact"/>
        <w:rPr>
          <w:sz w:val="28"/>
          <w:szCs w:val="28"/>
        </w:rPr>
      </w:pPr>
    </w:p>
    <w:p w:rsidR="00CA215F" w:rsidRDefault="005F463A">
      <w:pPr>
        <w:spacing w:line="518" w:lineRule="auto"/>
        <w:ind w:left="100" w:right="74"/>
        <w:rPr>
          <w:rFonts w:ascii="Courier New" w:eastAsia="Courier New" w:hAnsi="Courier New" w:cs="Courier New"/>
          <w:sz w:val="22"/>
          <w:szCs w:val="22"/>
        </w:rPr>
      </w:pPr>
      <w:r>
        <w:rPr>
          <w:rFonts w:ascii="Courier New" w:eastAsia="Courier New" w:hAnsi="Courier New" w:cs="Courier New"/>
          <w:sz w:val="22"/>
          <w:szCs w:val="22"/>
        </w:rPr>
        <w:t>text_corpus &lt;- tm_</w:t>
      </w:r>
      <w:proofErr w:type="gramStart"/>
      <w:r>
        <w:rPr>
          <w:rFonts w:ascii="Courier New" w:eastAsia="Courier New" w:hAnsi="Courier New" w:cs="Courier New"/>
          <w:sz w:val="22"/>
          <w:szCs w:val="22"/>
        </w:rPr>
        <w:t>map(</w:t>
      </w:r>
      <w:proofErr w:type="gramEnd"/>
      <w:r>
        <w:rPr>
          <w:rFonts w:ascii="Courier New" w:eastAsia="Courier New" w:hAnsi="Courier New" w:cs="Courier New"/>
          <w:sz w:val="22"/>
          <w:szCs w:val="22"/>
        </w:rPr>
        <w:t xml:space="preserve">text_corpus, </w:t>
      </w:r>
      <w:proofErr w:type="spellStart"/>
      <w:r>
        <w:rPr>
          <w:rFonts w:ascii="Courier New" w:eastAsia="Courier New" w:hAnsi="Courier New" w:cs="Courier New"/>
          <w:sz w:val="22"/>
          <w:szCs w:val="22"/>
        </w:rPr>
        <w:t>content_transformer</w:t>
      </w:r>
      <w:proofErr w:type="spellEnd"/>
      <w:r>
        <w:rPr>
          <w:rFonts w:ascii="Courier New" w:eastAsia="Courier New" w:hAnsi="Courier New" w:cs="Courier New"/>
          <w:sz w:val="22"/>
          <w:szCs w:val="22"/>
        </w:rPr>
        <w:t>(tolower))</w:t>
      </w:r>
      <w:r>
        <w:rPr>
          <w:rFonts w:ascii="Courier New" w:eastAsia="Courier New" w:hAnsi="Courier New" w:cs="Courier New"/>
          <w:sz w:val="22"/>
          <w:szCs w:val="22"/>
        </w:rPr>
        <w:t xml:space="preserve"> text_corpus &lt;- tm_map(text_corpus, removeWords, stopwords("english")) library(</w:t>
      </w:r>
      <w:proofErr w:type="spellStart"/>
      <w:r>
        <w:rPr>
          <w:rFonts w:ascii="Courier New" w:eastAsia="Courier New" w:hAnsi="Courier New" w:cs="Courier New"/>
          <w:sz w:val="22"/>
          <w:szCs w:val="22"/>
        </w:rPr>
        <w:t>wordcloud</w:t>
      </w:r>
      <w:proofErr w:type="spellEnd"/>
      <w:r>
        <w:rPr>
          <w:rFonts w:ascii="Courier New" w:eastAsia="Courier New" w:hAnsi="Courier New" w:cs="Courier New"/>
          <w:sz w:val="22"/>
          <w:szCs w:val="22"/>
        </w:rPr>
        <w:t>)</w:t>
      </w:r>
    </w:p>
    <w:p w:rsidR="00CA215F" w:rsidRDefault="005F463A">
      <w:pPr>
        <w:spacing w:line="240" w:lineRule="exact"/>
        <w:ind w:left="100"/>
        <w:rPr>
          <w:rFonts w:ascii="Courier New" w:eastAsia="Courier New" w:hAnsi="Courier New" w:cs="Courier New"/>
          <w:sz w:val="22"/>
          <w:szCs w:val="22"/>
        </w:rPr>
      </w:pPr>
      <w:proofErr w:type="spellStart"/>
      <w:proofErr w:type="gramStart"/>
      <w:r>
        <w:rPr>
          <w:rFonts w:ascii="Courier New" w:eastAsia="Courier New" w:hAnsi="Courier New" w:cs="Courier New"/>
          <w:position w:val="2"/>
          <w:sz w:val="22"/>
          <w:szCs w:val="22"/>
        </w:rPr>
        <w:t>wordcloud</w:t>
      </w:r>
      <w:proofErr w:type="spellEnd"/>
      <w:r>
        <w:rPr>
          <w:rFonts w:ascii="Courier New" w:eastAsia="Courier New" w:hAnsi="Courier New" w:cs="Courier New"/>
          <w:position w:val="2"/>
          <w:sz w:val="22"/>
          <w:szCs w:val="22"/>
        </w:rPr>
        <w:t>(</w:t>
      </w:r>
      <w:proofErr w:type="spellStart"/>
      <w:proofErr w:type="gramEnd"/>
      <w:r>
        <w:rPr>
          <w:rFonts w:ascii="Courier New" w:eastAsia="Courier New" w:hAnsi="Courier New" w:cs="Courier New"/>
          <w:position w:val="2"/>
          <w:sz w:val="22"/>
          <w:szCs w:val="22"/>
        </w:rPr>
        <w:t>text_corpus,min.freq</w:t>
      </w:r>
      <w:proofErr w:type="spellEnd"/>
      <w:r>
        <w:rPr>
          <w:rFonts w:ascii="Courier New" w:eastAsia="Courier New" w:hAnsi="Courier New" w:cs="Courier New"/>
          <w:position w:val="2"/>
          <w:sz w:val="22"/>
          <w:szCs w:val="22"/>
        </w:rPr>
        <w:t xml:space="preserve"> = 1.5)</w:t>
      </w:r>
    </w:p>
    <w:p w:rsidR="00CA215F" w:rsidRDefault="00CA215F">
      <w:pPr>
        <w:spacing w:before="11" w:line="280" w:lineRule="exact"/>
        <w:rPr>
          <w:sz w:val="28"/>
          <w:szCs w:val="28"/>
        </w:rPr>
      </w:pPr>
    </w:p>
    <w:p w:rsidR="00CA215F" w:rsidRDefault="005F463A">
      <w:pPr>
        <w:ind w:left="100"/>
        <w:rPr>
          <w:rFonts w:ascii="Courier New" w:eastAsia="Courier New" w:hAnsi="Courier New" w:cs="Courier New"/>
          <w:sz w:val="22"/>
          <w:szCs w:val="22"/>
        </w:rPr>
      </w:pPr>
      <w:r>
        <w:rPr>
          <w:rFonts w:ascii="Courier New" w:eastAsia="Courier New" w:hAnsi="Courier New" w:cs="Courier New"/>
          <w:sz w:val="22"/>
          <w:szCs w:val="22"/>
        </w:rPr>
        <w:t>m&lt;-</w:t>
      </w:r>
      <w:proofErr w:type="gramStart"/>
      <w:r>
        <w:rPr>
          <w:rFonts w:ascii="Courier New" w:eastAsia="Courier New" w:hAnsi="Courier New" w:cs="Courier New"/>
          <w:sz w:val="22"/>
          <w:szCs w:val="22"/>
        </w:rPr>
        <w:t>as.matrix</w:t>
      </w:r>
      <w:proofErr w:type="gramEnd"/>
      <w:r>
        <w:rPr>
          <w:rFonts w:ascii="Courier New" w:eastAsia="Courier New" w:hAnsi="Courier New" w:cs="Courier New"/>
          <w:sz w:val="22"/>
          <w:szCs w:val="22"/>
        </w:rPr>
        <w:t>(dtm)</w:t>
      </w:r>
    </w:p>
    <w:p w:rsidR="00CA215F" w:rsidRDefault="00CA215F">
      <w:pPr>
        <w:spacing w:before="11" w:line="280" w:lineRule="exact"/>
        <w:rPr>
          <w:sz w:val="28"/>
          <w:szCs w:val="28"/>
        </w:rPr>
      </w:pPr>
    </w:p>
    <w:p w:rsidR="00CA215F" w:rsidRDefault="005F463A">
      <w:pPr>
        <w:ind w:left="100"/>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memory.limit</w:t>
      </w:r>
      <w:proofErr w:type="spellEnd"/>
      <w:proofErr w:type="gramEnd"/>
      <w:r>
        <w:rPr>
          <w:rFonts w:ascii="Courier New" w:eastAsia="Courier New" w:hAnsi="Courier New" w:cs="Courier New"/>
          <w:sz w:val="22"/>
          <w:szCs w:val="22"/>
        </w:rPr>
        <w:t>()</w:t>
      </w:r>
    </w:p>
    <w:p w:rsidR="00CA215F" w:rsidRDefault="00CA215F">
      <w:pPr>
        <w:spacing w:before="9" w:line="280" w:lineRule="exact"/>
        <w:rPr>
          <w:sz w:val="28"/>
          <w:szCs w:val="28"/>
        </w:rPr>
      </w:pPr>
    </w:p>
    <w:p w:rsidR="00CA215F" w:rsidRDefault="005F463A">
      <w:pPr>
        <w:ind w:left="100"/>
        <w:rPr>
          <w:rFonts w:ascii="Courier New" w:eastAsia="Courier New" w:hAnsi="Courier New" w:cs="Courier New"/>
          <w:sz w:val="22"/>
          <w:szCs w:val="22"/>
        </w:rPr>
      </w:pPr>
      <w:r>
        <w:rPr>
          <w:rFonts w:ascii="Courier New" w:eastAsia="Courier New" w:hAnsi="Courier New" w:cs="Courier New"/>
          <w:sz w:val="22"/>
          <w:szCs w:val="22"/>
        </w:rPr>
        <w:t>dtm</w:t>
      </w:r>
    </w:p>
    <w:p w:rsidR="00CA215F" w:rsidRDefault="00CA215F">
      <w:pPr>
        <w:spacing w:before="11" w:line="280" w:lineRule="exact"/>
        <w:rPr>
          <w:sz w:val="28"/>
          <w:szCs w:val="28"/>
        </w:rPr>
      </w:pPr>
    </w:p>
    <w:p w:rsidR="00CA215F" w:rsidRDefault="005F463A">
      <w:pPr>
        <w:spacing w:line="518" w:lineRule="auto"/>
        <w:ind w:left="100" w:right="6938"/>
        <w:rPr>
          <w:rFonts w:ascii="Courier New" w:eastAsia="Courier New" w:hAnsi="Courier New" w:cs="Courier New"/>
          <w:sz w:val="22"/>
          <w:szCs w:val="22"/>
        </w:rPr>
      </w:pPr>
      <w:r>
        <w:rPr>
          <w:rFonts w:ascii="Courier New" w:eastAsia="Courier New" w:hAnsi="Courier New" w:cs="Courier New"/>
          <w:sz w:val="22"/>
          <w:szCs w:val="22"/>
        </w:rPr>
        <w:t>m5&lt;-m[,"camel"] m5&lt;-</w:t>
      </w:r>
      <w:proofErr w:type="gramStart"/>
      <w:r>
        <w:rPr>
          <w:rFonts w:ascii="Courier New" w:eastAsia="Courier New" w:hAnsi="Courier New" w:cs="Courier New"/>
          <w:sz w:val="22"/>
          <w:szCs w:val="22"/>
        </w:rPr>
        <w:t>as.matrix</w:t>
      </w:r>
      <w:proofErr w:type="gramEnd"/>
      <w:r>
        <w:rPr>
          <w:rFonts w:ascii="Courier New" w:eastAsia="Courier New" w:hAnsi="Courier New" w:cs="Courier New"/>
          <w:sz w:val="22"/>
          <w:szCs w:val="22"/>
        </w:rPr>
        <w:t>(m5) m6&lt;-m[,"okra"]</w:t>
      </w:r>
    </w:p>
    <w:p w:rsidR="00CA215F" w:rsidRDefault="005F463A">
      <w:pPr>
        <w:spacing w:before="1"/>
        <w:ind w:left="100"/>
        <w:rPr>
          <w:rFonts w:ascii="Courier New" w:eastAsia="Courier New" w:hAnsi="Courier New" w:cs="Courier New"/>
          <w:sz w:val="22"/>
          <w:szCs w:val="22"/>
        </w:rPr>
      </w:pPr>
      <w:r>
        <w:rPr>
          <w:rFonts w:ascii="Courier New" w:eastAsia="Courier New" w:hAnsi="Courier New" w:cs="Courier New"/>
          <w:sz w:val="22"/>
          <w:szCs w:val="22"/>
        </w:rPr>
        <w:t>m6&lt;-</w:t>
      </w:r>
      <w:proofErr w:type="gramStart"/>
      <w:r>
        <w:rPr>
          <w:rFonts w:ascii="Courier New" w:eastAsia="Courier New" w:hAnsi="Courier New" w:cs="Courier New"/>
          <w:sz w:val="22"/>
          <w:szCs w:val="22"/>
        </w:rPr>
        <w:t>as.matrix</w:t>
      </w:r>
      <w:proofErr w:type="gramEnd"/>
      <w:r>
        <w:rPr>
          <w:rFonts w:ascii="Courier New" w:eastAsia="Courier New" w:hAnsi="Courier New" w:cs="Courier New"/>
          <w:sz w:val="22"/>
          <w:szCs w:val="22"/>
        </w:rPr>
        <w:t>(m6)</w:t>
      </w:r>
    </w:p>
    <w:p w:rsidR="00CA215F" w:rsidRDefault="00CA215F">
      <w:pPr>
        <w:spacing w:before="8" w:line="280" w:lineRule="exact"/>
        <w:rPr>
          <w:sz w:val="28"/>
          <w:szCs w:val="28"/>
        </w:rPr>
      </w:pPr>
    </w:p>
    <w:p w:rsidR="00CA215F" w:rsidRDefault="005F463A">
      <w:pPr>
        <w:ind w:left="100"/>
        <w:rPr>
          <w:rFonts w:ascii="Courier New" w:eastAsia="Courier New" w:hAnsi="Courier New" w:cs="Courier New"/>
          <w:sz w:val="22"/>
          <w:szCs w:val="22"/>
        </w:rPr>
      </w:pPr>
      <w:r>
        <w:rPr>
          <w:rFonts w:ascii="Courier New" w:eastAsia="Courier New" w:hAnsi="Courier New" w:cs="Courier New"/>
          <w:sz w:val="22"/>
          <w:szCs w:val="22"/>
        </w:rPr>
        <w:t># Cosine similarity</w:t>
      </w:r>
    </w:p>
    <w:p w:rsidR="00CA215F" w:rsidRDefault="00CA215F">
      <w:pPr>
        <w:spacing w:before="11" w:line="280" w:lineRule="exact"/>
        <w:rPr>
          <w:sz w:val="28"/>
          <w:szCs w:val="28"/>
        </w:rPr>
      </w:pPr>
    </w:p>
    <w:p w:rsidR="00CA215F" w:rsidRDefault="005F463A">
      <w:pPr>
        <w:ind w:left="100"/>
        <w:rPr>
          <w:rFonts w:ascii="Courier New" w:eastAsia="Courier New" w:hAnsi="Courier New" w:cs="Courier New"/>
          <w:sz w:val="22"/>
          <w:szCs w:val="22"/>
        </w:rPr>
      </w:pPr>
      <w:r>
        <w:rPr>
          <w:rFonts w:ascii="Courier New" w:eastAsia="Courier New" w:hAnsi="Courier New" w:cs="Courier New"/>
          <w:sz w:val="22"/>
          <w:szCs w:val="22"/>
        </w:rPr>
        <w:t>dtm &lt;- DocumentTermMatrix(text_corpus)</w:t>
      </w:r>
    </w:p>
    <w:p w:rsidR="00CA215F" w:rsidRDefault="00CA215F">
      <w:pPr>
        <w:spacing w:before="11" w:line="280" w:lineRule="exact"/>
        <w:rPr>
          <w:sz w:val="28"/>
          <w:szCs w:val="28"/>
        </w:rPr>
      </w:pPr>
    </w:p>
    <w:p w:rsidR="00CA215F" w:rsidRDefault="005F463A">
      <w:pPr>
        <w:ind w:left="100"/>
        <w:rPr>
          <w:rFonts w:ascii="Courier New" w:eastAsia="Courier New" w:hAnsi="Courier New" w:cs="Courier New"/>
          <w:sz w:val="22"/>
          <w:szCs w:val="22"/>
        </w:rPr>
      </w:pPr>
      <w:r>
        <w:rPr>
          <w:rFonts w:ascii="Courier New" w:eastAsia="Courier New" w:hAnsi="Courier New" w:cs="Courier New"/>
          <w:sz w:val="22"/>
          <w:szCs w:val="22"/>
        </w:rPr>
        <w:t>m&lt;-t(m)</w:t>
      </w:r>
    </w:p>
    <w:p w:rsidR="00CA215F" w:rsidRDefault="00CA215F">
      <w:pPr>
        <w:spacing w:before="8" w:line="280" w:lineRule="exact"/>
        <w:rPr>
          <w:sz w:val="28"/>
          <w:szCs w:val="28"/>
        </w:rPr>
      </w:pPr>
    </w:p>
    <w:p w:rsidR="00CA215F" w:rsidRDefault="005F463A">
      <w:pPr>
        <w:ind w:left="100"/>
        <w:rPr>
          <w:rFonts w:ascii="Courier New" w:eastAsia="Courier New" w:hAnsi="Courier New" w:cs="Courier New"/>
          <w:sz w:val="22"/>
          <w:szCs w:val="22"/>
        </w:rPr>
      </w:pPr>
      <w:r>
        <w:rPr>
          <w:rFonts w:ascii="Courier New" w:eastAsia="Courier New" w:hAnsi="Courier New" w:cs="Courier New"/>
          <w:sz w:val="22"/>
          <w:szCs w:val="22"/>
        </w:rPr>
        <w:t>ma&lt;-cosine(m)</w:t>
      </w:r>
    </w:p>
    <w:p w:rsidR="00CA215F" w:rsidRDefault="00CA215F">
      <w:pPr>
        <w:spacing w:before="11" w:line="280" w:lineRule="exact"/>
        <w:rPr>
          <w:sz w:val="28"/>
          <w:szCs w:val="28"/>
        </w:rPr>
      </w:pPr>
    </w:p>
    <w:p w:rsidR="00CA215F" w:rsidRDefault="005F463A">
      <w:pPr>
        <w:ind w:left="100"/>
        <w:rPr>
          <w:rFonts w:ascii="Courier New" w:eastAsia="Courier New" w:hAnsi="Courier New" w:cs="Courier New"/>
          <w:sz w:val="22"/>
          <w:szCs w:val="22"/>
        </w:rPr>
      </w:pPr>
      <w:r>
        <w:rPr>
          <w:rFonts w:ascii="Courier New" w:eastAsia="Courier New" w:hAnsi="Courier New" w:cs="Courier New"/>
          <w:sz w:val="22"/>
          <w:szCs w:val="22"/>
        </w:rPr>
        <w:t>ma&lt;-</w:t>
      </w:r>
      <w:proofErr w:type="gramStart"/>
      <w:r>
        <w:rPr>
          <w:rFonts w:ascii="Courier New" w:eastAsia="Courier New" w:hAnsi="Courier New" w:cs="Courier New"/>
          <w:sz w:val="22"/>
          <w:szCs w:val="22"/>
        </w:rPr>
        <w:t>as.matrix</w:t>
      </w:r>
      <w:proofErr w:type="gramEnd"/>
      <w:r>
        <w:rPr>
          <w:rFonts w:ascii="Courier New" w:eastAsia="Courier New" w:hAnsi="Courier New" w:cs="Courier New"/>
          <w:sz w:val="22"/>
          <w:szCs w:val="22"/>
        </w:rPr>
        <w:t>(ma)</w:t>
      </w:r>
    </w:p>
    <w:p w:rsidR="00CA215F" w:rsidRDefault="00CA215F">
      <w:pPr>
        <w:spacing w:before="8" w:line="280" w:lineRule="exact"/>
        <w:rPr>
          <w:sz w:val="28"/>
          <w:szCs w:val="28"/>
        </w:rPr>
      </w:pPr>
    </w:p>
    <w:p w:rsidR="00CA215F" w:rsidRDefault="005F463A">
      <w:pPr>
        <w:ind w:left="100"/>
        <w:rPr>
          <w:rFonts w:ascii="Courier New" w:eastAsia="Courier New" w:hAnsi="Courier New" w:cs="Courier New"/>
          <w:sz w:val="22"/>
          <w:szCs w:val="22"/>
        </w:rPr>
      </w:pPr>
      <w:r>
        <w:rPr>
          <w:rFonts w:ascii="Courier New" w:eastAsia="Courier New" w:hAnsi="Courier New" w:cs="Courier New"/>
          <w:sz w:val="22"/>
          <w:szCs w:val="22"/>
        </w:rPr>
        <w:t>Title Extraction Using Python.</w:t>
      </w:r>
    </w:p>
    <w:p w:rsidR="00CA215F" w:rsidRDefault="00CA215F">
      <w:pPr>
        <w:spacing w:before="11" w:line="280" w:lineRule="exact"/>
        <w:rPr>
          <w:sz w:val="28"/>
          <w:szCs w:val="28"/>
        </w:rPr>
      </w:pPr>
    </w:p>
    <w:p w:rsidR="00CA215F" w:rsidRDefault="005F463A">
      <w:pPr>
        <w:spacing w:line="520" w:lineRule="auto"/>
        <w:ind w:left="100" w:right="6145"/>
        <w:rPr>
          <w:rFonts w:ascii="Courier New" w:eastAsia="Courier New" w:hAnsi="Courier New" w:cs="Courier New"/>
          <w:sz w:val="22"/>
          <w:szCs w:val="22"/>
        </w:rPr>
      </w:pPr>
      <w:r>
        <w:rPr>
          <w:rFonts w:ascii="Courier New" w:eastAsia="Courier New" w:hAnsi="Courier New" w:cs="Courier New"/>
          <w:sz w:val="22"/>
          <w:szCs w:val="22"/>
        </w:rPr>
        <w:t># -*- coding: utf-8 -*- """</w:t>
      </w:r>
    </w:p>
    <w:p w:rsidR="00CA215F" w:rsidRDefault="005F463A">
      <w:pPr>
        <w:spacing w:line="240" w:lineRule="exact"/>
        <w:ind w:left="100"/>
        <w:rPr>
          <w:rFonts w:ascii="Courier New" w:eastAsia="Courier New" w:hAnsi="Courier New" w:cs="Courier New"/>
          <w:sz w:val="22"/>
          <w:szCs w:val="22"/>
        </w:rPr>
      </w:pPr>
      <w:r>
        <w:rPr>
          <w:rFonts w:ascii="Courier New" w:eastAsia="Courier New" w:hAnsi="Courier New" w:cs="Courier New"/>
          <w:position w:val="2"/>
          <w:sz w:val="22"/>
          <w:szCs w:val="22"/>
        </w:rPr>
        <w:t xml:space="preserve">Created on Mon </w:t>
      </w:r>
      <w:proofErr w:type="gramStart"/>
      <w:r>
        <w:rPr>
          <w:rFonts w:ascii="Courier New" w:eastAsia="Courier New" w:hAnsi="Courier New" w:cs="Courier New"/>
          <w:position w:val="2"/>
          <w:sz w:val="22"/>
          <w:szCs w:val="22"/>
        </w:rPr>
        <w:t>Dec  4</w:t>
      </w:r>
      <w:proofErr w:type="gramEnd"/>
      <w:r>
        <w:rPr>
          <w:rFonts w:ascii="Courier New" w:eastAsia="Courier New" w:hAnsi="Courier New" w:cs="Courier New"/>
          <w:position w:val="2"/>
          <w:sz w:val="22"/>
          <w:szCs w:val="22"/>
        </w:rPr>
        <w:t xml:space="preserve"> 08:34:10 2017</w:t>
      </w: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before="8" w:line="220" w:lineRule="exact"/>
        <w:rPr>
          <w:sz w:val="22"/>
          <w:szCs w:val="22"/>
        </w:rPr>
      </w:pPr>
    </w:p>
    <w:p w:rsidR="00CA215F" w:rsidRDefault="005F463A">
      <w:pPr>
        <w:ind w:left="100"/>
        <w:rPr>
          <w:rFonts w:ascii="Courier New" w:eastAsia="Courier New" w:hAnsi="Courier New" w:cs="Courier New"/>
          <w:sz w:val="22"/>
          <w:szCs w:val="22"/>
        </w:rPr>
      </w:pPr>
      <w:hyperlink r:id="rId18">
        <w:r>
          <w:rPr>
            <w:rFonts w:ascii="Courier New" w:eastAsia="Courier New" w:hAnsi="Courier New" w:cs="Courier New"/>
            <w:sz w:val="22"/>
            <w:szCs w:val="22"/>
          </w:rPr>
          <w:t xml:space="preserve">@author: </w:t>
        </w:r>
        <w:proofErr w:type="spellStart"/>
        <w:r>
          <w:rPr>
            <w:rFonts w:ascii="Courier New" w:eastAsia="Courier New" w:hAnsi="Courier New" w:cs="Courier New"/>
            <w:sz w:val="22"/>
            <w:szCs w:val="22"/>
          </w:rPr>
          <w:t>prapul</w:t>
        </w:r>
        <w:proofErr w:type="spellEnd"/>
      </w:hyperlink>
    </w:p>
    <w:p w:rsidR="00CA215F" w:rsidRDefault="00CA215F">
      <w:pPr>
        <w:spacing w:before="11" w:line="280" w:lineRule="exact"/>
        <w:rPr>
          <w:sz w:val="28"/>
          <w:szCs w:val="28"/>
        </w:rPr>
      </w:pPr>
    </w:p>
    <w:p w:rsidR="00CA215F" w:rsidRDefault="005F463A">
      <w:pPr>
        <w:ind w:left="100"/>
        <w:rPr>
          <w:rFonts w:ascii="Courier New" w:eastAsia="Courier New" w:hAnsi="Courier New" w:cs="Courier New"/>
          <w:sz w:val="22"/>
          <w:szCs w:val="22"/>
        </w:rPr>
        <w:sectPr w:rsidR="00CA215F">
          <w:pgSz w:w="12240" w:h="15840"/>
          <w:pgMar w:top="1360" w:right="1580" w:bottom="280" w:left="1340" w:header="720" w:footer="720" w:gutter="0"/>
          <w:cols w:space="720"/>
        </w:sectPr>
      </w:pPr>
      <w:r>
        <w:rPr>
          <w:rFonts w:ascii="Courier New" w:eastAsia="Courier New" w:hAnsi="Courier New" w:cs="Courier New"/>
          <w:sz w:val="22"/>
          <w:szCs w:val="22"/>
        </w:rPr>
        <w:t>"""</w:t>
      </w:r>
    </w:p>
    <w:p w:rsidR="00CA215F" w:rsidRDefault="00CA215F">
      <w:pPr>
        <w:spacing w:line="200" w:lineRule="exact"/>
      </w:pPr>
    </w:p>
    <w:p w:rsidR="00CA215F" w:rsidRDefault="00CA215F">
      <w:pPr>
        <w:spacing w:before="5" w:line="260" w:lineRule="exact"/>
        <w:rPr>
          <w:sz w:val="26"/>
          <w:szCs w:val="26"/>
        </w:rPr>
      </w:pPr>
    </w:p>
    <w:p w:rsidR="00CA215F" w:rsidRDefault="005F463A">
      <w:pPr>
        <w:spacing w:before="39"/>
        <w:ind w:left="100"/>
        <w:rPr>
          <w:rFonts w:ascii="Courier New" w:eastAsia="Courier New" w:hAnsi="Courier New" w:cs="Courier New"/>
          <w:sz w:val="22"/>
          <w:szCs w:val="22"/>
        </w:rPr>
      </w:pPr>
      <w:r>
        <w:rPr>
          <w:rFonts w:ascii="Courier New" w:eastAsia="Courier New" w:hAnsi="Courier New" w:cs="Courier New"/>
          <w:sz w:val="22"/>
          <w:szCs w:val="22"/>
        </w:rPr>
        <w:t xml:space="preserve">import </w:t>
      </w:r>
      <w:proofErr w:type="spellStart"/>
      <w:r>
        <w:rPr>
          <w:rFonts w:ascii="Courier New" w:eastAsia="Courier New" w:hAnsi="Courier New" w:cs="Courier New"/>
          <w:sz w:val="22"/>
          <w:szCs w:val="22"/>
        </w:rPr>
        <w:t>os</w:t>
      </w:r>
      <w:proofErr w:type="spellEnd"/>
    </w:p>
    <w:p w:rsidR="00CA215F" w:rsidRDefault="00CA215F">
      <w:pPr>
        <w:spacing w:before="8" w:line="280" w:lineRule="exact"/>
        <w:rPr>
          <w:sz w:val="28"/>
          <w:szCs w:val="28"/>
        </w:rPr>
      </w:pPr>
    </w:p>
    <w:p w:rsidR="00CA215F" w:rsidRDefault="005F463A">
      <w:pPr>
        <w:ind w:left="100"/>
        <w:rPr>
          <w:rFonts w:ascii="Courier New" w:eastAsia="Courier New" w:hAnsi="Courier New" w:cs="Courier New"/>
          <w:sz w:val="22"/>
          <w:szCs w:val="22"/>
        </w:rPr>
      </w:pPr>
      <w:r>
        <w:rPr>
          <w:rFonts w:ascii="Courier New" w:eastAsia="Courier New" w:hAnsi="Courier New" w:cs="Courier New"/>
          <w:sz w:val="22"/>
          <w:szCs w:val="22"/>
        </w:rPr>
        <w:t xml:space="preserve">path = </w:t>
      </w:r>
      <w:proofErr w:type="spellStart"/>
      <w:proofErr w:type="gramStart"/>
      <w:r>
        <w:rPr>
          <w:rFonts w:ascii="Courier New" w:eastAsia="Courier New" w:hAnsi="Courier New" w:cs="Courier New"/>
          <w:sz w:val="22"/>
          <w:szCs w:val="22"/>
        </w:rPr>
        <w:t>os.getcwd</w:t>
      </w:r>
      <w:proofErr w:type="spellEnd"/>
      <w:proofErr w:type="gramEnd"/>
      <w:r>
        <w:rPr>
          <w:rFonts w:ascii="Courier New" w:eastAsia="Courier New" w:hAnsi="Courier New" w:cs="Courier New"/>
          <w:sz w:val="22"/>
          <w:szCs w:val="22"/>
        </w:rPr>
        <w:t>()</w:t>
      </w:r>
    </w:p>
    <w:p w:rsidR="00CA215F" w:rsidRDefault="00CA215F">
      <w:pPr>
        <w:spacing w:before="11" w:line="280" w:lineRule="exact"/>
        <w:rPr>
          <w:sz w:val="28"/>
          <w:szCs w:val="28"/>
        </w:rPr>
      </w:pPr>
    </w:p>
    <w:p w:rsidR="00CA215F" w:rsidRDefault="005F463A">
      <w:pPr>
        <w:spacing w:line="517" w:lineRule="auto"/>
        <w:ind w:left="100" w:right="6138"/>
        <w:rPr>
          <w:rFonts w:ascii="Courier New" w:eastAsia="Courier New" w:hAnsi="Courier New" w:cs="Courier New"/>
          <w:sz w:val="22"/>
          <w:szCs w:val="22"/>
        </w:rPr>
      </w:pPr>
      <w:r>
        <w:rPr>
          <w:rFonts w:ascii="Courier New" w:eastAsia="Courier New" w:hAnsi="Courier New" w:cs="Courier New"/>
          <w:sz w:val="22"/>
          <w:szCs w:val="22"/>
        </w:rPr>
        <w:t xml:space="preserve">path = path + "\\test" </w:t>
      </w:r>
      <w:proofErr w:type="spellStart"/>
      <w:r>
        <w:rPr>
          <w:rFonts w:ascii="Courier New" w:eastAsia="Courier New" w:hAnsi="Courier New" w:cs="Courier New"/>
          <w:sz w:val="22"/>
          <w:szCs w:val="22"/>
        </w:rPr>
        <w:t>arr</w:t>
      </w:r>
      <w:proofErr w:type="spellEnd"/>
      <w:r>
        <w:rPr>
          <w:rFonts w:ascii="Courier New" w:eastAsia="Courier New" w:hAnsi="Courier New" w:cs="Courier New"/>
          <w:sz w:val="22"/>
          <w:szCs w:val="22"/>
        </w:rPr>
        <w:t xml:space="preserve"> = []</w:t>
      </w:r>
    </w:p>
    <w:p w:rsidR="00CA215F" w:rsidRDefault="005F463A">
      <w:pPr>
        <w:spacing w:before="2"/>
        <w:ind w:left="100"/>
        <w:rPr>
          <w:rFonts w:ascii="Courier New" w:eastAsia="Courier New" w:hAnsi="Courier New" w:cs="Courier New"/>
          <w:sz w:val="22"/>
          <w:szCs w:val="22"/>
        </w:rPr>
      </w:pPr>
      <w:r>
        <w:rPr>
          <w:rFonts w:ascii="Courier New" w:eastAsia="Courier New" w:hAnsi="Courier New" w:cs="Courier New"/>
          <w:sz w:val="22"/>
          <w:szCs w:val="22"/>
        </w:rPr>
        <w:t>for file in next(</w:t>
      </w:r>
      <w:proofErr w:type="spellStart"/>
      <w:proofErr w:type="gramStart"/>
      <w:r>
        <w:rPr>
          <w:rFonts w:ascii="Courier New" w:eastAsia="Courier New" w:hAnsi="Courier New" w:cs="Courier New"/>
          <w:sz w:val="22"/>
          <w:szCs w:val="22"/>
        </w:rPr>
        <w:t>os.walk</w:t>
      </w:r>
      <w:proofErr w:type="spellEnd"/>
      <w:proofErr w:type="gramEnd"/>
      <w:r>
        <w:rPr>
          <w:rFonts w:ascii="Courier New" w:eastAsia="Courier New" w:hAnsi="Courier New" w:cs="Courier New"/>
          <w:sz w:val="22"/>
          <w:szCs w:val="22"/>
        </w:rPr>
        <w:t>(path))[2]:</w:t>
      </w:r>
    </w:p>
    <w:p w:rsidR="00CA215F" w:rsidRDefault="00CA215F">
      <w:pPr>
        <w:spacing w:before="11" w:line="280" w:lineRule="exact"/>
        <w:rPr>
          <w:sz w:val="28"/>
          <w:szCs w:val="28"/>
        </w:rPr>
      </w:pPr>
    </w:p>
    <w:p w:rsidR="00CA215F" w:rsidRDefault="005F463A">
      <w:pPr>
        <w:ind w:left="628"/>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arr.append</w:t>
      </w:r>
      <w:proofErr w:type="spellEnd"/>
      <w:proofErr w:type="gramEnd"/>
      <w:r>
        <w:rPr>
          <w:rFonts w:ascii="Courier New" w:eastAsia="Courier New" w:hAnsi="Courier New" w:cs="Courier New"/>
          <w:sz w:val="22"/>
          <w:szCs w:val="22"/>
        </w:rPr>
        <w:t>(path+"\\"+file)</w:t>
      </w:r>
    </w:p>
    <w:p w:rsidR="00CA215F" w:rsidRDefault="00CA215F">
      <w:pPr>
        <w:spacing w:line="200" w:lineRule="exact"/>
      </w:pPr>
    </w:p>
    <w:p w:rsidR="00CA215F" w:rsidRDefault="00CA215F">
      <w:pPr>
        <w:spacing w:line="200" w:lineRule="exact"/>
      </w:pPr>
    </w:p>
    <w:p w:rsidR="00CA215F" w:rsidRDefault="00CA215F">
      <w:pPr>
        <w:spacing w:line="200" w:lineRule="exact"/>
      </w:pPr>
    </w:p>
    <w:p w:rsidR="00CA215F" w:rsidRDefault="00CA215F">
      <w:pPr>
        <w:spacing w:before="9" w:line="220" w:lineRule="exact"/>
        <w:rPr>
          <w:sz w:val="22"/>
          <w:szCs w:val="22"/>
        </w:rPr>
      </w:pPr>
    </w:p>
    <w:p w:rsidR="00CA215F" w:rsidRDefault="005F463A">
      <w:pPr>
        <w:ind w:left="100"/>
        <w:rPr>
          <w:rFonts w:ascii="Courier New" w:eastAsia="Courier New" w:hAnsi="Courier New" w:cs="Courier New"/>
          <w:sz w:val="22"/>
          <w:szCs w:val="22"/>
        </w:rPr>
      </w:pPr>
      <w:r>
        <w:rPr>
          <w:rFonts w:ascii="Courier New" w:eastAsia="Courier New" w:hAnsi="Courier New" w:cs="Courier New"/>
          <w:sz w:val="22"/>
          <w:szCs w:val="22"/>
        </w:rPr>
        <w:t xml:space="preserve">for file in </w:t>
      </w:r>
      <w:proofErr w:type="spellStart"/>
      <w:r>
        <w:rPr>
          <w:rFonts w:ascii="Courier New" w:eastAsia="Courier New" w:hAnsi="Courier New" w:cs="Courier New"/>
          <w:sz w:val="22"/>
          <w:szCs w:val="22"/>
        </w:rPr>
        <w:t>arr</w:t>
      </w:r>
      <w:proofErr w:type="spellEnd"/>
      <w:r>
        <w:rPr>
          <w:rFonts w:ascii="Courier New" w:eastAsia="Courier New" w:hAnsi="Courier New" w:cs="Courier New"/>
          <w:sz w:val="22"/>
          <w:szCs w:val="22"/>
        </w:rPr>
        <w:t>:</w:t>
      </w:r>
    </w:p>
    <w:p w:rsidR="00CA215F" w:rsidRDefault="00CA215F">
      <w:pPr>
        <w:spacing w:before="8" w:line="280" w:lineRule="exact"/>
        <w:rPr>
          <w:sz w:val="28"/>
          <w:szCs w:val="28"/>
        </w:rPr>
      </w:pPr>
    </w:p>
    <w:p w:rsidR="00CA215F" w:rsidRDefault="005F463A">
      <w:pPr>
        <w:ind w:left="628"/>
        <w:rPr>
          <w:rFonts w:ascii="Courier New" w:eastAsia="Courier New" w:hAnsi="Courier New" w:cs="Courier New"/>
          <w:sz w:val="22"/>
          <w:szCs w:val="22"/>
        </w:rPr>
      </w:pPr>
      <w:r>
        <w:rPr>
          <w:rFonts w:ascii="Courier New" w:eastAsia="Courier New" w:hAnsi="Courier New" w:cs="Courier New"/>
          <w:sz w:val="22"/>
          <w:szCs w:val="22"/>
        </w:rPr>
        <w:t>print(file)</w:t>
      </w:r>
    </w:p>
    <w:p w:rsidR="00CA215F" w:rsidRDefault="00CA215F">
      <w:pPr>
        <w:spacing w:before="11" w:line="280" w:lineRule="exact"/>
        <w:rPr>
          <w:sz w:val="28"/>
          <w:szCs w:val="28"/>
        </w:rPr>
      </w:pPr>
    </w:p>
    <w:p w:rsidR="00CA215F" w:rsidRDefault="005F463A">
      <w:pPr>
        <w:spacing w:line="519" w:lineRule="auto"/>
        <w:ind w:left="628" w:right="2706"/>
        <w:rPr>
          <w:rFonts w:ascii="Courier New" w:eastAsia="Courier New" w:hAnsi="Courier New" w:cs="Courier New"/>
          <w:sz w:val="22"/>
          <w:szCs w:val="22"/>
        </w:rPr>
      </w:pPr>
      <w:r>
        <w:rPr>
          <w:rFonts w:ascii="Courier New" w:eastAsia="Courier New" w:hAnsi="Courier New" w:cs="Courier New"/>
          <w:sz w:val="22"/>
          <w:szCs w:val="22"/>
        </w:rPr>
        <w:t xml:space="preserve">file1 = </w:t>
      </w:r>
      <w:proofErr w:type="gramStart"/>
      <w:r>
        <w:rPr>
          <w:rFonts w:ascii="Courier New" w:eastAsia="Courier New" w:hAnsi="Courier New" w:cs="Courier New"/>
          <w:sz w:val="22"/>
          <w:szCs w:val="22"/>
        </w:rPr>
        <w:t>open(</w:t>
      </w:r>
      <w:proofErr w:type="spellStart"/>
      <w:proofErr w:type="gramEnd"/>
      <w:r>
        <w:rPr>
          <w:rFonts w:ascii="Courier New" w:eastAsia="Courier New" w:hAnsi="Courier New" w:cs="Courier New"/>
          <w:sz w:val="22"/>
          <w:szCs w:val="22"/>
        </w:rPr>
        <w:t>file,"r</w:t>
      </w:r>
      <w:proofErr w:type="spellEnd"/>
      <w:r>
        <w:rPr>
          <w:rFonts w:ascii="Courier New" w:eastAsia="Courier New" w:hAnsi="Courier New" w:cs="Courier New"/>
          <w:sz w:val="22"/>
          <w:szCs w:val="22"/>
        </w:rPr>
        <w:t xml:space="preserve">", encoding="utf8") file2Name = </w:t>
      </w:r>
      <w:proofErr w:type="spellStart"/>
      <w:r>
        <w:rPr>
          <w:rFonts w:ascii="Courier New" w:eastAsia="Courier New" w:hAnsi="Courier New" w:cs="Courier New"/>
          <w:sz w:val="22"/>
          <w:szCs w:val="22"/>
        </w:rPr>
        <w:t>file.replace</w:t>
      </w:r>
      <w:proofErr w:type="spellEnd"/>
      <w:r>
        <w:rPr>
          <w:rFonts w:ascii="Courier New" w:eastAsia="Courier New" w:hAnsi="Courier New" w:cs="Courier New"/>
          <w:sz w:val="22"/>
          <w:szCs w:val="22"/>
        </w:rPr>
        <w:t>("</w:t>
      </w:r>
      <w:proofErr w:type="spellStart"/>
      <w:r>
        <w:rPr>
          <w:rFonts w:ascii="Courier New" w:eastAsia="Courier New" w:hAnsi="Courier New" w:cs="Courier New"/>
          <w:sz w:val="22"/>
          <w:szCs w:val="22"/>
        </w:rPr>
        <w:t>test","output</w:t>
      </w:r>
      <w:proofErr w:type="spellEnd"/>
      <w:r>
        <w:rPr>
          <w:rFonts w:ascii="Courier New" w:eastAsia="Courier New" w:hAnsi="Courier New" w:cs="Courier New"/>
          <w:sz w:val="22"/>
          <w:szCs w:val="22"/>
        </w:rPr>
        <w:t>")</w:t>
      </w:r>
      <w:r>
        <w:rPr>
          <w:rFonts w:ascii="Courier New" w:eastAsia="Courier New" w:hAnsi="Courier New" w:cs="Courier New"/>
          <w:sz w:val="22"/>
          <w:szCs w:val="22"/>
        </w:rPr>
        <w:t xml:space="preserve"> file2 = open(file2Name,"w", encoding="utf8") for line in file1:</w:t>
      </w:r>
    </w:p>
    <w:p w:rsidR="00CA215F" w:rsidRDefault="005F463A">
      <w:pPr>
        <w:spacing w:line="518" w:lineRule="auto"/>
        <w:ind w:left="1156" w:right="5742"/>
        <w:rPr>
          <w:rFonts w:ascii="Courier New" w:eastAsia="Courier New" w:hAnsi="Courier New" w:cs="Courier New"/>
          <w:sz w:val="22"/>
          <w:szCs w:val="22"/>
        </w:rPr>
        <w:sectPr w:rsidR="00CA215F">
          <w:pgSz w:w="12240" w:h="15840"/>
          <w:pgMar w:top="1480" w:right="1720" w:bottom="280" w:left="1340" w:header="720" w:footer="720" w:gutter="0"/>
          <w:cols w:space="720"/>
        </w:sectPr>
      </w:pPr>
      <w:r>
        <w:rPr>
          <w:rFonts w:ascii="Courier New" w:eastAsia="Courier New" w:hAnsi="Courier New" w:cs="Courier New"/>
          <w:sz w:val="22"/>
          <w:szCs w:val="22"/>
        </w:rPr>
        <w:t>file2.write(line) file2.close() break</w:t>
      </w:r>
    </w:p>
    <w:p w:rsidR="00CA215F" w:rsidRDefault="00CA215F">
      <w:pPr>
        <w:spacing w:line="200" w:lineRule="exact"/>
      </w:pPr>
    </w:p>
    <w:sectPr w:rsidR="00CA215F">
      <w:pgSz w:w="12240" w:h="15840"/>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03F0B"/>
    <w:multiLevelType w:val="multilevel"/>
    <w:tmpl w:val="764E335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15F"/>
    <w:rsid w:val="005F463A"/>
    <w:rsid w:val="00CA2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96762FD"/>
  <w15:docId w15:val="{7E256B31-48EF-47D8-B7B9-9B595D1B6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hyperlink" Target="mailto:@author:"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hyperlink" Target="https://en.wikipedia.org/wiki/Tf%E2%80%93i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4414</Words>
  <Characters>25165</Characters>
  <Application>Microsoft Office Word</Application>
  <DocSecurity>0</DocSecurity>
  <Lines>209</Lines>
  <Paragraphs>59</Paragraphs>
  <ScaleCrop>false</ScaleCrop>
  <Company/>
  <LinksUpToDate>false</LinksUpToDate>
  <CharactersWithSpaces>29520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Alekhya Akkinpally</cp:lastModifiedBy>
  <cp:revision>2</cp:revision>
  <dcterms:created xsi:type="dcterms:W3CDTF">2018-02-24T21:42:00Z</dcterms:created>
  <dcterms:modified xsi:type="dcterms:W3CDTF">2018-02-24T21:43:00Z</dcterms:modified>
</cp:coreProperties>
</file>